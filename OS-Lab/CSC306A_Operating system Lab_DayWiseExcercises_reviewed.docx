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20B" w:rsidRPr="004365A5" w:rsidRDefault="00FB3478" w:rsidP="0056020B">
      <w:pPr>
        <w:tabs>
          <w:tab w:val="left" w:pos="2534"/>
        </w:tabs>
        <w:jc w:val="both"/>
        <w:rPr>
          <w:sz w:val="72"/>
          <w:szCs w:val="72"/>
        </w:rPr>
      </w:pPr>
      <w:r>
        <w:rPr>
          <w:noProof/>
          <w:lang w:val="en-US"/>
        </w:rPr>
        <mc:AlternateContent>
          <mc:Choice Requires="wps">
            <w:drawing>
              <wp:anchor distT="0" distB="0" distL="114300" distR="114300" simplePos="0" relativeHeight="251664384" behindDoc="0" locked="0" layoutInCell="0" allowOverlap="1">
                <wp:simplePos x="0" y="0"/>
                <wp:positionH relativeFrom="margin">
                  <wp:align>center</wp:align>
                </wp:positionH>
                <wp:positionV relativeFrom="topMargin">
                  <wp:align>bottom</wp:align>
                </wp:positionV>
                <wp:extent cx="7915910" cy="807720"/>
                <wp:effectExtent l="0" t="0" r="24765" b="1524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72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9268B" id="Rectangle 11" o:spid="_x0000_s1026" style="position:absolute;margin-left:0;margin-top:0;width:623.3pt;height:63.6pt;z-index:251664384;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" o:allowincell="f" fillcolor="#00b050" strokecolor="#31849b">
                <w10:wrap anchorx="margin" anchory="margin"/>
              </v:rect>
            </w:pict>
          </mc:Fallback>
        </mc:AlternateContent>
      </w:r>
      <w:r>
        <w:rPr>
          <w:noProof/>
          <w:lang w:val="en-US"/>
        </w:rPr>
        <mc:AlternateContent>
          <mc:Choice Requires="wps">
            <w:drawing>
              <wp:anchor distT="0" distB="0" distL="114300" distR="114300" simplePos="0" relativeHeight="251663360" behindDoc="0" locked="0" layoutInCell="0" allowOverlap="1">
                <wp:simplePos x="0" y="0"/>
                <wp:positionH relativeFrom="page">
                  <wp:align>center</wp:align>
                </wp:positionH>
                <wp:positionV relativeFrom="page">
                  <wp:align>bottom</wp:align>
                </wp:positionV>
                <wp:extent cx="7915910" cy="808355"/>
                <wp:effectExtent l="0" t="0" r="24765" b="1524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BB11B3D" id="Rectangle 10" o:spid="_x0000_s1026" style="position:absolute;margin-left:0;margin-top:0;width:623.3pt;height:63.6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" o:allowincell="f" fillcolor="red" strokecolor="#31849b">
                <w10:wrap anchorx="page" anchory="page"/>
              </v:rect>
            </w:pict>
          </mc:Fallback>
        </mc:AlternateContent>
      </w:r>
      <w:r>
        <w:rPr>
          <w:noProof/>
          <w:lang w:val="en-US"/>
        </w:rPr>
        <mc:AlternateContent>
          <mc:Choice Requires="wps">
            <w:drawing>
              <wp:anchor distT="0" distB="0" distL="114300" distR="114300" simplePos="0" relativeHeight="251666432" behindDoc="0" locked="0" layoutInCell="0" allowOverlap="1">
                <wp:simplePos x="0" y="0"/>
                <wp:positionH relativeFrom="page">
                  <wp:posOffset>318135</wp:posOffset>
                </wp:positionH>
                <wp:positionV relativeFrom="page">
                  <wp:posOffset>-257810</wp:posOffset>
                </wp:positionV>
                <wp:extent cx="90805" cy="11205845"/>
                <wp:effectExtent l="0" t="0" r="23495" b="1270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304E1A7" id="Rectangle 13" o:spid="_x0000_s1026" style="position:absolute;margin-left:25.05pt;margin-top:-20.3pt;width:7.15pt;height:882.35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" o:allowincell="f" strokecolor="#31849b">
                <w10:wrap anchorx="page" anchory="page"/>
              </v:rect>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posOffset>7148830</wp:posOffset>
                </wp:positionH>
                <wp:positionV relativeFrom="page">
                  <wp:posOffset>-257810</wp:posOffset>
                </wp:positionV>
                <wp:extent cx="90805" cy="11205845"/>
                <wp:effectExtent l="0" t="0" r="23495" b="1270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36E1892" id="Rectangle 12" o:spid="_x0000_s1026" style="position:absolute;margin-left:562.9pt;margin-top:-20.3pt;width:7.15pt;height:882.35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" o:allowincell="f" strokecolor="#31849b">
                <w10:wrap anchorx="page" anchory="page"/>
              </v:rect>
            </w:pict>
          </mc:Fallback>
        </mc:AlternateContent>
      </w:r>
      <w:r w:rsidR="0056020B" w:rsidRPr="004365A5">
        <w:rPr>
          <w:sz w:val="72"/>
          <w:szCs w:val="72"/>
        </w:rPr>
        <w:tab/>
      </w:r>
    </w:p>
    <w:p w:rsidR="0056020B" w:rsidRPr="004365A5" w:rsidRDefault="00A85BD3" w:rsidP="0056020B">
      <w:pPr>
        <w:tabs>
          <w:tab w:val="left" w:pos="2534"/>
        </w:tabs>
        <w:jc w:val="center"/>
        <w:rPr>
          <w:b/>
          <w:sz w:val="56"/>
          <w:szCs w:val="72"/>
        </w:rPr>
      </w:pPr>
      <w:r>
        <w:rPr>
          <w:b/>
          <w:sz w:val="56"/>
          <w:szCs w:val="72"/>
        </w:rPr>
        <w:t>Operating</w:t>
      </w:r>
      <w:r w:rsidR="00AD7F1A" w:rsidRPr="00AD7F1A">
        <w:rPr>
          <w:b/>
          <w:sz w:val="56"/>
          <w:szCs w:val="72"/>
        </w:rPr>
        <w:t xml:space="preserve"> Systems</w:t>
      </w:r>
      <w:r w:rsidR="0056020B" w:rsidRPr="004365A5">
        <w:rPr>
          <w:b/>
          <w:sz w:val="56"/>
          <w:szCs w:val="72"/>
        </w:rPr>
        <w:t xml:space="preserve"> Laboratory</w:t>
      </w:r>
    </w:p>
    <w:p w:rsidR="0056020B" w:rsidRPr="004365A5" w:rsidRDefault="00C85902" w:rsidP="00C85902">
      <w:pPr>
        <w:tabs>
          <w:tab w:val="left" w:pos="2534"/>
          <w:tab w:val="center" w:pos="4513"/>
          <w:tab w:val="left" w:pos="6720"/>
        </w:tabs>
        <w:rPr>
          <w:b/>
          <w:sz w:val="36"/>
          <w:szCs w:val="72"/>
        </w:rPr>
      </w:pPr>
      <w:r>
        <w:rPr>
          <w:b/>
          <w:sz w:val="36"/>
          <w:szCs w:val="72"/>
        </w:rPr>
        <w:tab/>
      </w:r>
      <w:r>
        <w:rPr>
          <w:b/>
          <w:sz w:val="36"/>
          <w:szCs w:val="72"/>
        </w:rPr>
        <w:tab/>
      </w:r>
      <w:r w:rsidR="0056020B" w:rsidRPr="004365A5">
        <w:rPr>
          <w:b/>
          <w:sz w:val="36"/>
          <w:szCs w:val="72"/>
        </w:rPr>
        <w:t xml:space="preserve">B.Tech. </w:t>
      </w:r>
      <w:r w:rsidR="00C81264">
        <w:rPr>
          <w:b/>
          <w:sz w:val="36"/>
          <w:szCs w:val="72"/>
        </w:rPr>
        <w:t>5</w:t>
      </w:r>
      <w:r w:rsidR="00061BDE" w:rsidRPr="004365A5">
        <w:rPr>
          <w:b/>
          <w:sz w:val="36"/>
          <w:szCs w:val="72"/>
          <w:vertAlign w:val="superscript"/>
        </w:rPr>
        <w:t>th</w:t>
      </w:r>
      <w:r w:rsidR="0056020B" w:rsidRPr="004365A5">
        <w:rPr>
          <w:b/>
          <w:sz w:val="36"/>
          <w:szCs w:val="72"/>
        </w:rPr>
        <w:t>Semester</w:t>
      </w:r>
      <w:r>
        <w:rPr>
          <w:b/>
          <w:sz w:val="36"/>
          <w:szCs w:val="72"/>
        </w:rPr>
        <w:tab/>
      </w:r>
    </w:p>
    <w:p w:rsidR="0056020B" w:rsidRPr="004365A5" w:rsidRDefault="0056020B" w:rsidP="0056020B">
      <w:pPr>
        <w:jc w:val="center"/>
        <w:rPr>
          <w:b/>
          <w:color w:val="1F497D"/>
          <w:sz w:val="56"/>
          <w:szCs w:val="52"/>
          <w:lang w:val="en-US"/>
        </w:rPr>
      </w:pPr>
    </w:p>
    <w:p w:rsidR="0056020B" w:rsidRPr="004365A5" w:rsidRDefault="005C6E25" w:rsidP="0056020B">
      <w:pPr>
        <w:jc w:val="center"/>
        <w:rPr>
          <w:b/>
          <w:color w:val="1F497D"/>
          <w:sz w:val="56"/>
          <w:szCs w:val="52"/>
          <w:lang w:val="en-US"/>
        </w:rPr>
      </w:pPr>
      <w:r>
        <w:rPr>
          <w:noProof/>
          <w:lang w:val="en-US"/>
        </w:rPr>
        <w:drawing>
          <wp:inline distT="0" distB="0" distL="0" distR="0">
            <wp:extent cx="1111326" cy="1078173"/>
            <wp:effectExtent l="0" t="0" r="0" b="825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140" cy="1105157"/>
                    </a:xfrm>
                    <a:prstGeom prst="rect">
                      <a:avLst/>
                    </a:prstGeom>
                    <a:noFill/>
                    <a:ln>
                      <a:noFill/>
                    </a:ln>
                  </pic:spPr>
                </pic:pic>
              </a:graphicData>
            </a:graphic>
          </wp:inline>
        </w:drawing>
      </w:r>
    </w:p>
    <w:p w:rsidR="005C6E25" w:rsidRDefault="005C6E25" w:rsidP="005C6E25">
      <w:pPr>
        <w:rPr>
          <w:b/>
          <w:sz w:val="36"/>
          <w:szCs w:val="36"/>
          <w:lang w:val="en-US"/>
        </w:rPr>
      </w:pPr>
    </w:p>
    <w:p w:rsidR="005C6E25" w:rsidRDefault="005C6E25" w:rsidP="005C6E25">
      <w:pPr>
        <w:rPr>
          <w:b/>
          <w:sz w:val="36"/>
          <w:szCs w:val="36"/>
          <w:lang w:val="en-US"/>
        </w:rPr>
      </w:pPr>
    </w:p>
    <w:p w:rsidR="005C6E25" w:rsidRPr="00D614AE" w:rsidRDefault="005C6E25" w:rsidP="005C6E25">
      <w:pPr>
        <w:rPr>
          <w:b/>
          <w:sz w:val="40"/>
          <w:szCs w:val="40"/>
          <w:lang w:val="en-US"/>
        </w:rPr>
      </w:pPr>
      <w:r w:rsidRPr="00D614AE">
        <w:rPr>
          <w:b/>
          <w:sz w:val="40"/>
          <w:szCs w:val="40"/>
          <w:lang w:val="en-US"/>
        </w:rPr>
        <w:t>Name</w:t>
      </w:r>
      <w:r>
        <w:rPr>
          <w:b/>
          <w:sz w:val="40"/>
          <w:szCs w:val="40"/>
          <w:lang w:val="en-US"/>
        </w:rPr>
        <w:tab/>
      </w:r>
      <w:r>
        <w:rPr>
          <w:b/>
          <w:sz w:val="40"/>
          <w:szCs w:val="40"/>
          <w:lang w:val="en-US"/>
        </w:rPr>
        <w:tab/>
      </w:r>
      <w:r>
        <w:rPr>
          <w:b/>
          <w:sz w:val="40"/>
          <w:szCs w:val="40"/>
          <w:lang w:val="en-US"/>
        </w:rPr>
        <w:tab/>
      </w:r>
      <w:r w:rsidRPr="00D614AE">
        <w:rPr>
          <w:b/>
          <w:sz w:val="40"/>
          <w:szCs w:val="40"/>
          <w:lang w:val="en-US"/>
        </w:rPr>
        <w:t>:</w:t>
      </w:r>
    </w:p>
    <w:p w:rsidR="005C6E25" w:rsidRDefault="005C6E25" w:rsidP="005C6E25">
      <w:pPr>
        <w:rPr>
          <w:b/>
          <w:sz w:val="40"/>
          <w:szCs w:val="40"/>
          <w:lang w:val="en-US"/>
        </w:rPr>
      </w:pPr>
      <w:r w:rsidRPr="00D614AE">
        <w:rPr>
          <w:b/>
          <w:sz w:val="40"/>
          <w:szCs w:val="40"/>
          <w:lang w:val="en-US"/>
        </w:rPr>
        <w:t>Roll Number</w:t>
      </w:r>
      <w:r>
        <w:rPr>
          <w:b/>
          <w:sz w:val="40"/>
          <w:szCs w:val="40"/>
          <w:lang w:val="en-US"/>
        </w:rPr>
        <w:tab/>
      </w:r>
      <w:r w:rsidR="00FB3478">
        <w:rPr>
          <w:b/>
          <w:sz w:val="40"/>
          <w:szCs w:val="40"/>
          <w:lang w:val="en-US"/>
        </w:rPr>
        <w:tab/>
      </w:r>
      <w:r w:rsidRPr="00D614AE">
        <w:rPr>
          <w:b/>
          <w:sz w:val="40"/>
          <w:szCs w:val="40"/>
          <w:lang w:val="en-US"/>
        </w:rPr>
        <w:t>:</w:t>
      </w:r>
    </w:p>
    <w:p w:rsidR="0056020B" w:rsidRPr="005C6E25" w:rsidRDefault="0056020B" w:rsidP="005C6E25">
      <w:pPr>
        <w:rPr>
          <w:b/>
          <w:sz w:val="32"/>
          <w:szCs w:val="40"/>
          <w:lang w:val="en-US"/>
        </w:rPr>
      </w:pPr>
      <w:r w:rsidRPr="005C6E25">
        <w:rPr>
          <w:b/>
          <w:sz w:val="40"/>
          <w:szCs w:val="40"/>
        </w:rPr>
        <w:t>Department</w:t>
      </w:r>
      <w:r w:rsidR="005C6E25">
        <w:rPr>
          <w:b/>
          <w:sz w:val="40"/>
          <w:szCs w:val="40"/>
        </w:rPr>
        <w:tab/>
      </w:r>
      <w:r w:rsidR="00FB3478">
        <w:rPr>
          <w:b/>
          <w:sz w:val="40"/>
          <w:szCs w:val="40"/>
        </w:rPr>
        <w:tab/>
      </w:r>
      <w:r w:rsidRPr="005C6E25">
        <w:rPr>
          <w:b/>
          <w:sz w:val="40"/>
          <w:szCs w:val="40"/>
        </w:rPr>
        <w:t>:</w:t>
      </w:r>
      <w:r w:rsidR="00B95AD2">
        <w:rPr>
          <w:b/>
          <w:sz w:val="40"/>
          <w:szCs w:val="40"/>
        </w:rPr>
        <w:t xml:space="preserve"> </w:t>
      </w:r>
      <w:r w:rsidRPr="005C6E25">
        <w:rPr>
          <w:rFonts w:cs="Times New Roman"/>
          <w:b/>
          <w:bCs/>
          <w:sz w:val="40"/>
          <w:szCs w:val="48"/>
          <w:lang w:val="en-GB"/>
        </w:rPr>
        <w:t>Computer Science and Engineering</w:t>
      </w:r>
    </w:p>
    <w:p w:rsidR="0056020B" w:rsidRPr="004365A5" w:rsidRDefault="0056020B" w:rsidP="0056020B">
      <w:pPr>
        <w:pStyle w:val="Default"/>
        <w:jc w:val="center"/>
        <w:rPr>
          <w:rFonts w:asciiTheme="minorHAnsi" w:hAnsiTheme="minorHAnsi"/>
          <w:b/>
          <w:bCs/>
          <w:color w:val="auto"/>
          <w:sz w:val="48"/>
          <w:szCs w:val="48"/>
        </w:rPr>
      </w:pPr>
    </w:p>
    <w:p w:rsidR="0056020B" w:rsidRPr="004365A5" w:rsidRDefault="0056020B" w:rsidP="0056020B">
      <w:pPr>
        <w:tabs>
          <w:tab w:val="left" w:pos="5749"/>
        </w:tabs>
        <w:spacing w:after="0" w:line="240" w:lineRule="auto"/>
        <w:jc w:val="center"/>
        <w:rPr>
          <w:b/>
          <w:sz w:val="48"/>
          <w:szCs w:val="52"/>
          <w:lang w:val="en-US"/>
        </w:rPr>
      </w:pPr>
    </w:p>
    <w:p w:rsidR="0056020B" w:rsidRPr="004365A5" w:rsidRDefault="0056020B" w:rsidP="0056020B">
      <w:pPr>
        <w:tabs>
          <w:tab w:val="left" w:pos="5749"/>
        </w:tabs>
        <w:spacing w:after="0" w:line="240" w:lineRule="auto"/>
        <w:jc w:val="center"/>
        <w:rPr>
          <w:b/>
          <w:sz w:val="48"/>
          <w:szCs w:val="52"/>
          <w:lang w:val="en-US"/>
        </w:rPr>
      </w:pPr>
      <w:r w:rsidRPr="004365A5">
        <w:rPr>
          <w:b/>
          <w:sz w:val="48"/>
          <w:szCs w:val="52"/>
          <w:lang w:val="en-US"/>
        </w:rPr>
        <w:t xml:space="preserve">Faculty of </w:t>
      </w:r>
      <w:r w:rsidRPr="004365A5">
        <w:rPr>
          <w:b/>
          <w:bCs/>
          <w:sz w:val="48"/>
          <w:szCs w:val="52"/>
          <w:lang w:val="en-US"/>
        </w:rPr>
        <w:t>Engineering &amp; Technology</w:t>
      </w:r>
    </w:p>
    <w:p w:rsidR="0056020B" w:rsidRPr="004365A5" w:rsidRDefault="0056020B" w:rsidP="0056020B">
      <w:pPr>
        <w:tabs>
          <w:tab w:val="left" w:pos="5749"/>
        </w:tabs>
        <w:spacing w:after="0" w:line="240" w:lineRule="auto"/>
        <w:jc w:val="center"/>
        <w:rPr>
          <w:sz w:val="52"/>
          <w:szCs w:val="52"/>
        </w:rPr>
      </w:pPr>
      <w:r w:rsidRPr="004365A5">
        <w:rPr>
          <w:b/>
          <w:sz w:val="40"/>
          <w:szCs w:val="52"/>
        </w:rPr>
        <w:t>Ramaiah University of Applied Sciences</w:t>
      </w:r>
    </w:p>
    <w:p w:rsidR="0056020B" w:rsidRPr="004365A5" w:rsidRDefault="0056020B" w:rsidP="0056020B">
      <w:pPr>
        <w:spacing w:line="360" w:lineRule="auto"/>
        <w:rPr>
          <w:rFonts w:cs="Times New Roman"/>
        </w:rPr>
      </w:pPr>
    </w:p>
    <w:p w:rsidR="0056020B" w:rsidRPr="004365A5" w:rsidRDefault="0056020B">
      <w:pPr>
        <w:rPr>
          <w:rFonts w:cs="Times New Roman"/>
        </w:rPr>
      </w:pPr>
      <w:r w:rsidRPr="004365A5">
        <w:rPr>
          <w:rFonts w:cs="Times New Roman"/>
        </w:rPr>
        <w:br w:type="page"/>
      </w:r>
    </w:p>
    <w:p w:rsidR="00ED3B0F" w:rsidRPr="004365A5" w:rsidRDefault="00FB3478" w:rsidP="00AD7F1A">
      <w:pPr>
        <w:spacing w:line="360" w:lineRule="auto"/>
        <w:rPr>
          <w:rFonts w:cs="Times New Roman"/>
        </w:rPr>
      </w:pPr>
      <w:r>
        <w:rPr>
          <w:rFonts w:cs="Times New Roman"/>
          <w:noProof/>
          <w:sz w:val="24"/>
          <w:szCs w:val="24"/>
          <w:lang w:val="en-US"/>
        </w:rPr>
        <w:lastRenderedPageBreak/>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-825500</wp:posOffset>
                </wp:positionV>
                <wp:extent cx="6700520" cy="1118870"/>
                <wp:effectExtent l="0" t="0" r="24130" b="2413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118870"/>
                        </a:xfrm>
                        <a:prstGeom prst="rect">
                          <a:avLst/>
                        </a:prstGeom>
                        <a:solidFill>
                          <a:srgbClr val="FFFFFF"/>
                        </a:solidFill>
                        <a:ln w="9525">
                          <a:solidFill>
                            <a:schemeClr val="bg1">
                              <a:lumMod val="100000"/>
                              <a:lumOff val="0"/>
                            </a:schemeClr>
                          </a:solidFill>
                          <a:miter lim="800000"/>
                          <a:headEnd/>
                          <a:tailEnd/>
                        </a:ln>
                      </wps:spPr>
                      <wps:txbx>
                        <w:txbxContent>
                          <w:p w:rsidR="006E482C" w:rsidRDefault="006E482C" w:rsidP="005C6E25">
                            <w:pPr>
                              <w:pStyle w:val="Footer"/>
                              <w:rPr>
                                <w:color w:val="190496"/>
                                <w:sz w:val="20"/>
                              </w:rPr>
                            </w:pPr>
                            <w:r>
                              <w:rPr>
                                <w:noProof/>
                              </w:rPr>
                              <w:drawing>
                                <wp:inline distT="0" distB="0" distL="0" distR="0">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rsidR="006E482C" w:rsidRDefault="006E482C" w:rsidP="005C6E25">
                            <w:pPr>
                              <w:ind w:firstLine="720"/>
                              <w:jc w:val="center"/>
                              <w:rPr>
                                <w:color w:val="190496"/>
                                <w:sz w:val="20"/>
                              </w:rPr>
                            </w:pPr>
                            <w:r>
                              <w:rPr>
                                <w:color w:val="190496"/>
                                <w:sz w:val="20"/>
                              </w:rPr>
                              <w:t>Private University Established in Karnataka State by Act No. 15 of 2013</w:t>
                            </w:r>
                          </w:p>
                          <w:p w:rsidR="006E482C" w:rsidRDefault="006E482C" w:rsidP="006F0C40">
                            <w:pPr>
                              <w:jc w:val="center"/>
                              <w:rPr>
                                <w:color w:val="190496"/>
                                <w:sz w:val="20"/>
                              </w:rPr>
                            </w:pPr>
                          </w:p>
                          <w:p w:rsidR="006E482C" w:rsidRDefault="006E482C" w:rsidP="006F0C40">
                            <w:pPr>
                              <w:jc w:val="center"/>
                              <w:rPr>
                                <w:color w:val="190496"/>
                                <w:sz w:val="20"/>
                              </w:rPr>
                            </w:pPr>
                          </w:p>
                          <w:p w:rsidR="006E482C" w:rsidRDefault="006E482C" w:rsidP="006F0C40">
                            <w:pPr>
                              <w:jc w:val="center"/>
                              <w:rPr>
                                <w:color w:val="190496"/>
                                <w:sz w:val="20"/>
                              </w:rPr>
                            </w:pPr>
                          </w:p>
                          <w:p w:rsidR="006E482C" w:rsidRDefault="006E482C" w:rsidP="006F0C40">
                            <w:pPr>
                              <w:jc w:val="center"/>
                              <w:rPr>
                                <w:color w:val="190496"/>
                                <w:sz w:val="20"/>
                              </w:rPr>
                            </w:pPr>
                          </w:p>
                          <w:p w:rsidR="006E482C" w:rsidRDefault="006E482C" w:rsidP="006F0C40">
                            <w:pPr>
                              <w:jc w:val="center"/>
                              <w:rPr>
                                <w:color w:val="190496"/>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65pt;width:527.6pt;height:88.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" strokecolor="white [3212]">
                <v:textbox>
                  <w:txbxContent>
                    <w:p w:rsidR="006E482C" w:rsidRDefault="006E482C" w:rsidP="005C6E25">
                      <w:pPr>
                        <w:pStyle w:val="Footer"/>
                        <w:rPr>
                          <w:color w:val="190496"/>
                          <w:sz w:val="20"/>
                        </w:rPr>
                      </w:pPr>
                      <w:r>
                        <w:rPr>
                          <w:noProof/>
                        </w:rPr>
                        <w:drawing>
                          <wp:inline distT="0" distB="0" distL="0" distR="0">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rsidR="006E482C" w:rsidRDefault="006E482C" w:rsidP="005C6E25">
                      <w:pPr>
                        <w:ind w:firstLine="720"/>
                        <w:jc w:val="center"/>
                        <w:rPr>
                          <w:color w:val="190496"/>
                          <w:sz w:val="20"/>
                        </w:rPr>
                      </w:pPr>
                      <w:r>
                        <w:rPr>
                          <w:color w:val="190496"/>
                          <w:sz w:val="20"/>
                        </w:rPr>
                        <w:t>Private University Established in Karnataka State by Act No. 15 of 2013</w:t>
                      </w:r>
                    </w:p>
                    <w:p w:rsidR="006E482C" w:rsidRDefault="006E482C" w:rsidP="006F0C40">
                      <w:pPr>
                        <w:jc w:val="center"/>
                        <w:rPr>
                          <w:color w:val="190496"/>
                          <w:sz w:val="20"/>
                        </w:rPr>
                      </w:pPr>
                    </w:p>
                    <w:p w:rsidR="006E482C" w:rsidRDefault="006E482C" w:rsidP="006F0C40">
                      <w:pPr>
                        <w:jc w:val="center"/>
                        <w:rPr>
                          <w:color w:val="190496"/>
                          <w:sz w:val="20"/>
                        </w:rPr>
                      </w:pPr>
                    </w:p>
                    <w:p w:rsidR="006E482C" w:rsidRDefault="006E482C" w:rsidP="006F0C40">
                      <w:pPr>
                        <w:jc w:val="center"/>
                        <w:rPr>
                          <w:color w:val="190496"/>
                          <w:sz w:val="20"/>
                        </w:rPr>
                      </w:pPr>
                    </w:p>
                    <w:p w:rsidR="006E482C" w:rsidRDefault="006E482C" w:rsidP="006F0C40">
                      <w:pPr>
                        <w:jc w:val="center"/>
                        <w:rPr>
                          <w:color w:val="190496"/>
                          <w:sz w:val="20"/>
                        </w:rPr>
                      </w:pPr>
                    </w:p>
                    <w:p w:rsidR="006E482C" w:rsidRDefault="006E482C" w:rsidP="006F0C40">
                      <w:pPr>
                        <w:jc w:val="center"/>
                        <w:rPr>
                          <w:color w:val="190496"/>
                          <w:sz w:val="20"/>
                        </w:rPr>
                      </w:pPr>
                    </w:p>
                  </w:txbxContent>
                </v:textbox>
                <w10:wrap anchorx="margin"/>
              </v:shape>
            </w:pict>
          </mc:Fallback>
        </mc:AlternateContent>
      </w:r>
      <w:r w:rsidR="006F0C40" w:rsidRPr="004365A5">
        <w:rPr>
          <w:rFonts w:cs="Times New Roman"/>
        </w:rPr>
        <w:tab/>
      </w:r>
    </w:p>
    <w:p w:rsidR="00650B27" w:rsidRPr="004365A5" w:rsidRDefault="00650B27" w:rsidP="00650B27">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E03F9E" w:rsidRPr="004365A5" w:rsidTr="0069287E">
        <w:tc>
          <w:tcPr>
            <w:tcW w:w="3348" w:type="dxa"/>
            <w:vAlign w:val="center"/>
          </w:tcPr>
          <w:p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rsidR="00E03F9E" w:rsidRPr="004365A5" w:rsidRDefault="00E03F9E" w:rsidP="00C942CA">
            <w:pPr>
              <w:spacing w:line="360" w:lineRule="auto"/>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4D10" w:rsidRPr="004365A5" w:rsidTr="00AD7F1A">
        <w:trPr>
          <w:trHeight w:val="539"/>
        </w:trPr>
        <w:tc>
          <w:tcPr>
            <w:tcW w:w="3348" w:type="dxa"/>
            <w:vAlign w:val="center"/>
          </w:tcPr>
          <w:p w:rsidR="00D64D10" w:rsidRPr="004365A5" w:rsidRDefault="00D64D10"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Programme</w:t>
            </w:r>
          </w:p>
        </w:tc>
        <w:tc>
          <w:tcPr>
            <w:tcW w:w="5894" w:type="dxa"/>
            <w:vAlign w:val="center"/>
          </w:tcPr>
          <w:p w:rsidR="00D64D10" w:rsidRPr="004365A5" w:rsidRDefault="00D64D10" w:rsidP="00C942CA">
            <w:pPr>
              <w:spacing w:line="360" w:lineRule="auto"/>
              <w:rPr>
                <w:rFonts w:asciiTheme="minorHAnsi" w:hAnsiTheme="minorHAnsi"/>
                <w:sz w:val="24"/>
                <w:szCs w:val="24"/>
              </w:rPr>
            </w:pPr>
            <w:r w:rsidRPr="004365A5">
              <w:rPr>
                <w:rFonts w:asciiTheme="minorHAnsi" w:hAnsiTheme="minorHAnsi"/>
                <w:sz w:val="24"/>
                <w:szCs w:val="24"/>
              </w:rPr>
              <w:t>B. Tech</w:t>
            </w:r>
            <w:r w:rsidR="00061BDE" w:rsidRPr="004365A5">
              <w:rPr>
                <w:rFonts w:asciiTheme="minorHAnsi" w:hAnsiTheme="minorHAnsi"/>
                <w:sz w:val="24"/>
                <w:szCs w:val="24"/>
              </w:rPr>
              <w:t>. in Computer Science and Engineering</w:t>
            </w:r>
          </w:p>
        </w:tc>
      </w:tr>
      <w:tr w:rsidR="00E03F9E" w:rsidRPr="004365A5" w:rsidTr="0069287E">
        <w:tc>
          <w:tcPr>
            <w:tcW w:w="3348" w:type="dxa"/>
            <w:vAlign w:val="center"/>
          </w:tcPr>
          <w:p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rsidR="00E03F9E" w:rsidRPr="004365A5" w:rsidRDefault="00C81264" w:rsidP="00855976">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2</w:t>
            </w:r>
            <w:proofErr w:type="gramStart"/>
            <w:r w:rsidRPr="00C81264">
              <w:rPr>
                <w:rFonts w:asciiTheme="minorHAnsi" w:eastAsia="Times New Roman" w:hAnsiTheme="minorHAnsi" w:cs="Calibri"/>
                <w:color w:val="000000"/>
                <w:sz w:val="24"/>
                <w:szCs w:val="24"/>
                <w:vertAlign w:val="superscript"/>
              </w:rPr>
              <w:t>nd</w:t>
            </w:r>
            <w:r>
              <w:rPr>
                <w:rFonts w:asciiTheme="minorHAnsi" w:eastAsia="Times New Roman" w:hAnsiTheme="minorHAnsi" w:cs="Calibri"/>
                <w:color w:val="000000"/>
                <w:sz w:val="24"/>
                <w:szCs w:val="24"/>
              </w:rPr>
              <w:t xml:space="preserve"> </w:t>
            </w:r>
            <w:r w:rsidR="005C6E25">
              <w:rPr>
                <w:rFonts w:asciiTheme="minorHAnsi" w:eastAsia="Times New Roman" w:hAnsiTheme="minorHAnsi" w:cs="Calibri"/>
                <w:color w:val="000000"/>
                <w:sz w:val="24"/>
                <w:szCs w:val="24"/>
              </w:rPr>
              <w:t xml:space="preserve"> Year</w:t>
            </w:r>
            <w:proofErr w:type="gramEnd"/>
            <w:r w:rsidR="005C6E25">
              <w:rPr>
                <w:rFonts w:asciiTheme="minorHAnsi" w:eastAsia="Times New Roman" w:hAnsiTheme="minorHAnsi" w:cs="Calibri"/>
                <w:color w:val="000000"/>
                <w:sz w:val="24"/>
                <w:szCs w:val="24"/>
              </w:rPr>
              <w:t xml:space="preserve"> / </w:t>
            </w:r>
            <w:r>
              <w:rPr>
                <w:rFonts w:asciiTheme="minorHAnsi" w:eastAsia="Times New Roman" w:hAnsiTheme="minorHAnsi" w:cs="Calibri"/>
                <w:color w:val="000000"/>
                <w:sz w:val="24"/>
                <w:szCs w:val="24"/>
              </w:rPr>
              <w:t>5</w:t>
            </w:r>
            <w:r w:rsidR="005C6E25" w:rsidRPr="005C6E25">
              <w:rPr>
                <w:rFonts w:asciiTheme="minorHAnsi" w:eastAsia="Times New Roman" w:hAnsiTheme="minorHAnsi" w:cs="Calibri"/>
                <w:color w:val="000000"/>
                <w:sz w:val="24"/>
                <w:szCs w:val="24"/>
                <w:vertAlign w:val="superscript"/>
              </w:rPr>
              <w:t>th</w:t>
            </w:r>
            <w:r w:rsidR="005C6E25">
              <w:rPr>
                <w:rFonts w:asciiTheme="minorHAnsi" w:eastAsia="Times New Roman" w:hAnsiTheme="minorHAnsi" w:cs="Calibri"/>
                <w:color w:val="000000"/>
                <w:sz w:val="24"/>
                <w:szCs w:val="24"/>
              </w:rPr>
              <w:t xml:space="preserve"> Semester</w:t>
            </w:r>
          </w:p>
        </w:tc>
      </w:tr>
      <w:tr w:rsidR="00E03F9E" w:rsidRPr="004365A5" w:rsidTr="0069287E">
        <w:tc>
          <w:tcPr>
            <w:tcW w:w="3348" w:type="dxa"/>
            <w:vAlign w:val="center"/>
          </w:tcPr>
          <w:p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rsidR="00E03F9E" w:rsidRPr="004365A5" w:rsidRDefault="00C81264" w:rsidP="00C942CA">
            <w:pPr>
              <w:spacing w:line="360" w:lineRule="auto"/>
              <w:rPr>
                <w:rFonts w:asciiTheme="minorHAnsi" w:eastAsia="Times New Roman" w:hAnsiTheme="minorHAnsi" w:cs="Calibri"/>
                <w:color w:val="000000"/>
                <w:sz w:val="24"/>
                <w:szCs w:val="24"/>
              </w:rPr>
            </w:pPr>
            <w:r>
              <w:rPr>
                <w:rFonts w:asciiTheme="minorHAnsi" w:hAnsiTheme="minorHAnsi" w:cs="Calibri"/>
                <w:sz w:val="24"/>
                <w:szCs w:val="24"/>
              </w:rPr>
              <w:t>Operating Systems</w:t>
            </w:r>
            <w:r w:rsidR="00061BDE" w:rsidRPr="004365A5">
              <w:rPr>
                <w:rFonts w:asciiTheme="minorHAnsi" w:hAnsiTheme="minorHAnsi" w:cs="Calibri"/>
                <w:sz w:val="24"/>
                <w:szCs w:val="24"/>
              </w:rPr>
              <w:t xml:space="preserve"> </w:t>
            </w:r>
            <w:r w:rsidR="00E03F9E" w:rsidRPr="004365A5">
              <w:rPr>
                <w:rFonts w:asciiTheme="minorHAnsi" w:hAnsiTheme="minorHAnsi" w:cs="Calibri"/>
                <w:spacing w:val="-2"/>
                <w:sz w:val="24"/>
                <w:szCs w:val="24"/>
              </w:rPr>
              <w:t>L</w:t>
            </w:r>
            <w:r w:rsidR="00E03F9E" w:rsidRPr="004365A5">
              <w:rPr>
                <w:rFonts w:asciiTheme="minorHAnsi" w:hAnsiTheme="minorHAnsi" w:cs="Calibri"/>
                <w:spacing w:val="-3"/>
                <w:sz w:val="24"/>
                <w:szCs w:val="24"/>
              </w:rPr>
              <w:t>a</w:t>
            </w:r>
            <w:r w:rsidR="00E03F9E" w:rsidRPr="004365A5">
              <w:rPr>
                <w:rFonts w:asciiTheme="minorHAnsi" w:hAnsiTheme="minorHAnsi" w:cs="Calibri"/>
                <w:spacing w:val="-1"/>
                <w:sz w:val="24"/>
                <w:szCs w:val="24"/>
              </w:rPr>
              <w:t>b</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ra</w:t>
            </w:r>
            <w:r w:rsidR="00E03F9E" w:rsidRPr="004365A5">
              <w:rPr>
                <w:rFonts w:asciiTheme="minorHAnsi" w:hAnsiTheme="minorHAnsi" w:cs="Calibri"/>
                <w:spacing w:val="-2"/>
                <w:sz w:val="24"/>
                <w:szCs w:val="24"/>
              </w:rPr>
              <w:t>t</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ry</w:t>
            </w:r>
          </w:p>
        </w:tc>
      </w:tr>
      <w:tr w:rsidR="00E03F9E" w:rsidRPr="004365A5" w:rsidTr="0069287E">
        <w:tc>
          <w:tcPr>
            <w:tcW w:w="3348" w:type="dxa"/>
            <w:vAlign w:val="center"/>
          </w:tcPr>
          <w:p w:rsidR="00E03F9E" w:rsidRPr="004365A5" w:rsidRDefault="00E03F9E" w:rsidP="00FC2D86">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rsidR="00E03F9E" w:rsidRPr="004365A5" w:rsidRDefault="004C5343" w:rsidP="00C81264">
            <w:pPr>
              <w:spacing w:line="360" w:lineRule="auto"/>
              <w:rPr>
                <w:rFonts w:asciiTheme="minorHAnsi" w:eastAsia="Times New Roman" w:hAnsiTheme="minorHAnsi" w:cs="Calibri"/>
                <w:color w:val="000000"/>
                <w:sz w:val="24"/>
                <w:szCs w:val="24"/>
              </w:rPr>
            </w:pPr>
            <w:r>
              <w:rPr>
                <w:rFonts w:asciiTheme="minorHAnsi" w:hAnsiTheme="minorHAnsi" w:cs="Calibri"/>
                <w:sz w:val="24"/>
                <w:szCs w:val="24"/>
              </w:rPr>
              <w:t>CSC3</w:t>
            </w:r>
            <w:r w:rsidR="00E25D7C">
              <w:rPr>
                <w:rFonts w:asciiTheme="minorHAnsi" w:hAnsiTheme="minorHAnsi" w:cs="Calibri"/>
                <w:sz w:val="24"/>
                <w:szCs w:val="24"/>
              </w:rPr>
              <w:t>06</w:t>
            </w:r>
            <w:r w:rsidR="00061BDE" w:rsidRPr="004365A5">
              <w:rPr>
                <w:rFonts w:asciiTheme="minorHAnsi" w:hAnsiTheme="minorHAnsi" w:cs="Calibri"/>
                <w:sz w:val="24"/>
                <w:szCs w:val="24"/>
              </w:rPr>
              <w:t>A</w:t>
            </w:r>
          </w:p>
        </w:tc>
      </w:tr>
    </w:tbl>
    <w:p w:rsidR="00A71770" w:rsidRPr="004365A5" w:rsidRDefault="00A71770" w:rsidP="00FC2D86">
      <w:pPr>
        <w:spacing w:line="360" w:lineRule="auto"/>
        <w:jc w:val="both"/>
        <w:rPr>
          <w:rFonts w:cs="Times New Roman"/>
        </w:rPr>
      </w:pPr>
    </w:p>
    <w:p w:rsidR="00E323E9" w:rsidRPr="004365A5" w:rsidRDefault="00E323E9" w:rsidP="0043208C">
      <w:pPr>
        <w:spacing w:line="360" w:lineRule="auto"/>
        <w:jc w:val="both"/>
      </w:pPr>
      <w:r w:rsidRPr="004365A5">
        <w:rPr>
          <w:rFonts w:cs="Times New Roman"/>
        </w:rPr>
        <w:t xml:space="preserve">List </w:t>
      </w:r>
      <w:r w:rsidR="00465CDF" w:rsidRPr="004365A5">
        <w:rPr>
          <w:rFonts w:cs="Times New Roman"/>
        </w:rPr>
        <w:t>of Experiments</w:t>
      </w:r>
    </w:p>
    <w:p w:rsidR="00C81264" w:rsidRPr="004365A5" w:rsidRDefault="001152F6" w:rsidP="00F42FB8">
      <w:pPr>
        <w:pStyle w:val="ListParagraph"/>
        <w:numPr>
          <w:ilvl w:val="0"/>
          <w:numId w:val="16"/>
        </w:numPr>
        <w:spacing w:line="360" w:lineRule="auto"/>
        <w:jc w:val="both"/>
      </w:pPr>
      <w:r w:rsidRPr="00C6182C">
        <w:rPr>
          <w:rFonts w:cs="Times New Roman"/>
        </w:rPr>
        <w:t>Programs using process management system calls</w:t>
      </w:r>
      <w:r w:rsidRPr="004365A5">
        <w:t xml:space="preserve"> </w:t>
      </w:r>
    </w:p>
    <w:p w:rsidR="001152F6" w:rsidRDefault="001152F6" w:rsidP="00F42FB8">
      <w:pPr>
        <w:pStyle w:val="ListParagraph"/>
        <w:numPr>
          <w:ilvl w:val="0"/>
          <w:numId w:val="16"/>
        </w:numPr>
        <w:spacing w:line="360" w:lineRule="auto"/>
        <w:jc w:val="both"/>
      </w:pPr>
      <w:r w:rsidRPr="00C6182C">
        <w:rPr>
          <w:rFonts w:cs="Times New Roman"/>
        </w:rPr>
        <w:t>Programs using file management system calls</w:t>
      </w:r>
      <w:r w:rsidRPr="004365A5">
        <w:t xml:space="preserve"> </w:t>
      </w:r>
    </w:p>
    <w:p w:rsidR="001152F6" w:rsidRPr="001152F6" w:rsidRDefault="001152F6" w:rsidP="00F42FB8">
      <w:pPr>
        <w:pStyle w:val="ListParagraph"/>
        <w:numPr>
          <w:ilvl w:val="0"/>
          <w:numId w:val="16"/>
        </w:numPr>
        <w:spacing w:line="360" w:lineRule="auto"/>
        <w:jc w:val="both"/>
      </w:pPr>
      <w:r w:rsidRPr="00827B3B">
        <w:t>P</w:t>
      </w:r>
      <w:r w:rsidRPr="00827B3B">
        <w:rPr>
          <w:rFonts w:cs="Times New Roman"/>
        </w:rPr>
        <w:t>rograms based on multithreaded programming</w:t>
      </w:r>
    </w:p>
    <w:p w:rsidR="001152F6" w:rsidRDefault="001152F6" w:rsidP="00F42FB8">
      <w:pPr>
        <w:pStyle w:val="ListParagraph"/>
        <w:numPr>
          <w:ilvl w:val="0"/>
          <w:numId w:val="16"/>
        </w:numPr>
        <w:spacing w:line="360" w:lineRule="auto"/>
        <w:jc w:val="both"/>
      </w:pPr>
      <w:r w:rsidRPr="00827B3B">
        <w:t>P</w:t>
      </w:r>
      <w:r w:rsidRPr="00827B3B">
        <w:rPr>
          <w:rFonts w:cs="Times New Roman"/>
        </w:rPr>
        <w:t xml:space="preserve">rograms </w:t>
      </w:r>
      <w:r w:rsidRPr="00827B3B">
        <w:t>for</w:t>
      </w:r>
      <w:r w:rsidRPr="00827B3B">
        <w:rPr>
          <w:rFonts w:cs="Times New Roman"/>
        </w:rPr>
        <w:t xml:space="preserve"> process </w:t>
      </w:r>
      <w:r w:rsidRPr="00827B3B">
        <w:t>s</w:t>
      </w:r>
      <w:r w:rsidRPr="00827B3B">
        <w:rPr>
          <w:rFonts w:cs="Times New Roman"/>
        </w:rPr>
        <w:t>cheduling algorithms</w:t>
      </w:r>
    </w:p>
    <w:p w:rsidR="00C81264" w:rsidRDefault="00C81264" w:rsidP="00F42FB8">
      <w:pPr>
        <w:pStyle w:val="ListParagraph"/>
        <w:numPr>
          <w:ilvl w:val="0"/>
          <w:numId w:val="16"/>
        </w:numPr>
        <w:spacing w:line="360" w:lineRule="auto"/>
        <w:jc w:val="both"/>
      </w:pPr>
      <w:r w:rsidRPr="004365A5">
        <w:t>Solution to producer consumer problem using Mutex and Semaphore</w:t>
      </w:r>
    </w:p>
    <w:p w:rsidR="001152F6" w:rsidRPr="004365A5" w:rsidRDefault="001152F6" w:rsidP="00F42FB8">
      <w:pPr>
        <w:pStyle w:val="ListParagraph"/>
        <w:numPr>
          <w:ilvl w:val="0"/>
          <w:numId w:val="16"/>
        </w:numPr>
        <w:spacing w:line="360" w:lineRule="auto"/>
        <w:jc w:val="both"/>
      </w:pPr>
      <w:r w:rsidRPr="004365A5">
        <w:t xml:space="preserve">Solutions to Dining philosopher problem using Semaphore </w:t>
      </w:r>
    </w:p>
    <w:p w:rsidR="001152F6" w:rsidRDefault="001152F6" w:rsidP="00F42FB8">
      <w:pPr>
        <w:pStyle w:val="ListParagraph"/>
        <w:numPr>
          <w:ilvl w:val="0"/>
          <w:numId w:val="16"/>
        </w:numPr>
        <w:spacing w:line="360" w:lineRule="auto"/>
        <w:jc w:val="both"/>
      </w:pPr>
      <w:r w:rsidRPr="00827B3B">
        <w:t>P</w:t>
      </w:r>
      <w:r w:rsidRPr="00827B3B">
        <w:rPr>
          <w:rFonts w:cs="Times New Roman"/>
        </w:rPr>
        <w:t>rograms for deadlock avoidance algorithm</w:t>
      </w:r>
      <w:r w:rsidRPr="004365A5">
        <w:t xml:space="preserve"> </w:t>
      </w:r>
    </w:p>
    <w:p w:rsidR="00C81264" w:rsidRDefault="001152F6" w:rsidP="00F42FB8">
      <w:pPr>
        <w:pStyle w:val="ListParagraph"/>
        <w:numPr>
          <w:ilvl w:val="0"/>
          <w:numId w:val="16"/>
        </w:numPr>
        <w:spacing w:line="360" w:lineRule="auto"/>
        <w:jc w:val="both"/>
      </w:pPr>
      <w:r w:rsidRPr="00827B3B">
        <w:rPr>
          <w:rFonts w:cs="Times New Roman"/>
        </w:rPr>
        <w:t>Programs for memory management algorithms</w:t>
      </w:r>
      <w:r w:rsidRPr="004365A5">
        <w:t xml:space="preserve"> </w:t>
      </w:r>
    </w:p>
    <w:p w:rsidR="005B4D1D" w:rsidRPr="004365A5" w:rsidRDefault="00830CC9" w:rsidP="00F42FB8">
      <w:pPr>
        <w:pStyle w:val="ListParagraph"/>
        <w:numPr>
          <w:ilvl w:val="0"/>
          <w:numId w:val="16"/>
        </w:numPr>
        <w:spacing w:line="360" w:lineRule="auto"/>
        <w:jc w:val="both"/>
      </w:pPr>
      <w:r>
        <w:t>C</w:t>
      </w:r>
      <w:r w:rsidR="005B4D1D">
        <w:t xml:space="preserve">ompiling and </w:t>
      </w:r>
      <w:r>
        <w:t xml:space="preserve">installing </w:t>
      </w:r>
      <w:r w:rsidR="005B4D1D">
        <w:t>Linux kernel</w:t>
      </w:r>
    </w:p>
    <w:p w:rsidR="005B4D1D" w:rsidRPr="004365A5" w:rsidRDefault="005B4D1D" w:rsidP="005B4D1D">
      <w:pPr>
        <w:pStyle w:val="ListParagraph"/>
        <w:spacing w:line="360" w:lineRule="auto"/>
        <w:jc w:val="both"/>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Default="00B21F88" w:rsidP="00B21F88">
      <w:pPr>
        <w:spacing w:line="360" w:lineRule="auto"/>
        <w:jc w:val="both"/>
        <w:rPr>
          <w:color w:val="000000" w:themeColor="text1"/>
        </w:rPr>
      </w:pPr>
    </w:p>
    <w:p w:rsidR="00B21F88" w:rsidRPr="00B21F88" w:rsidRDefault="00B21F88" w:rsidP="00131193">
      <w:pPr>
        <w:pStyle w:val="Heading1"/>
        <w:pageBreakBefore/>
        <w:spacing w:before="0" w:line="360" w:lineRule="auto"/>
        <w:jc w:val="both"/>
        <w:rPr>
          <w:rFonts w:asciiTheme="minorHAnsi" w:hAnsiTheme="minorHAnsi" w:cs="Times New Roman"/>
          <w:color w:val="auto"/>
        </w:rPr>
      </w:pPr>
      <w:r>
        <w:rPr>
          <w:rFonts w:asciiTheme="minorHAnsi" w:hAnsiTheme="minorHAnsi" w:cs="Times New Roman"/>
        </w:rPr>
        <w:lastRenderedPageBreak/>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B21F88">
        <w:rPr>
          <w:rFonts w:asciiTheme="minorHAnsi" w:hAnsiTheme="minorHAnsi" w:cs="Times New Roman"/>
          <w:color w:val="auto"/>
        </w:rPr>
        <w:t>Index Sheet</w:t>
      </w:r>
    </w:p>
    <w:tbl>
      <w:tblPr>
        <w:tblStyle w:val="TableGrid"/>
        <w:tblW w:w="9252" w:type="dxa"/>
        <w:tblLayout w:type="fixed"/>
        <w:tblLook w:val="04A0" w:firstRow="1" w:lastRow="0" w:firstColumn="1" w:lastColumn="0" w:noHBand="0" w:noVBand="1"/>
      </w:tblPr>
      <w:tblGrid>
        <w:gridCol w:w="805"/>
        <w:gridCol w:w="3499"/>
        <w:gridCol w:w="1417"/>
        <w:gridCol w:w="1350"/>
        <w:gridCol w:w="990"/>
        <w:gridCol w:w="1191"/>
      </w:tblGrid>
      <w:tr w:rsidR="00B21F88" w:rsidRPr="00B21F88" w:rsidTr="00445A4C">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B21F88" w:rsidRPr="008139DC" w:rsidTr="00B21F88">
              <w:trPr>
                <w:trHeight w:val="1005"/>
              </w:trPr>
              <w:tc>
                <w:tcPr>
                  <w:tcW w:w="553" w:type="dxa"/>
                </w:tcPr>
                <w:p w:rsidR="00B21F88" w:rsidRPr="008139DC" w:rsidRDefault="00B21F88" w:rsidP="008139DC">
                  <w:pPr>
                    <w:autoSpaceDE w:val="0"/>
                    <w:autoSpaceDN w:val="0"/>
                    <w:adjustRightInd w:val="0"/>
                    <w:spacing w:after="0" w:line="240" w:lineRule="auto"/>
                    <w:jc w:val="center"/>
                    <w:rPr>
                      <w:rFonts w:cs="Calibri"/>
                      <w:color w:val="000000"/>
                      <w:sz w:val="24"/>
                      <w:lang w:val="en-US"/>
                    </w:rPr>
                  </w:pPr>
                  <w:r w:rsidRPr="008139DC">
                    <w:rPr>
                      <w:rFonts w:cs="Calibri"/>
                      <w:b/>
                      <w:bCs/>
                      <w:color w:val="000000"/>
                      <w:sz w:val="24"/>
                      <w:lang w:val="en-US"/>
                    </w:rPr>
                    <w:t>No.</w:t>
                  </w:r>
                </w:p>
              </w:tc>
              <w:tc>
                <w:tcPr>
                  <w:tcW w:w="222" w:type="dxa"/>
                </w:tcPr>
                <w:p w:rsidR="00B21F88" w:rsidRPr="008139DC" w:rsidRDefault="00B21F88" w:rsidP="008139DC">
                  <w:pPr>
                    <w:autoSpaceDE w:val="0"/>
                    <w:autoSpaceDN w:val="0"/>
                    <w:adjustRightInd w:val="0"/>
                    <w:spacing w:after="0" w:line="240" w:lineRule="auto"/>
                    <w:jc w:val="center"/>
                    <w:rPr>
                      <w:rFonts w:cs="Calibri"/>
                      <w:color w:val="000000"/>
                      <w:sz w:val="24"/>
                      <w:lang w:val="en-US"/>
                    </w:rPr>
                  </w:pPr>
                </w:p>
              </w:tc>
              <w:tc>
                <w:tcPr>
                  <w:tcW w:w="222" w:type="dxa"/>
                </w:tcPr>
                <w:p w:rsidR="00B21F88" w:rsidRPr="008139DC" w:rsidRDefault="00B21F88" w:rsidP="008139DC">
                  <w:pPr>
                    <w:autoSpaceDE w:val="0"/>
                    <w:autoSpaceDN w:val="0"/>
                    <w:adjustRightInd w:val="0"/>
                    <w:spacing w:after="0" w:line="240" w:lineRule="auto"/>
                    <w:jc w:val="center"/>
                    <w:rPr>
                      <w:rFonts w:cs="Calibri"/>
                      <w:color w:val="000000"/>
                      <w:sz w:val="24"/>
                      <w:lang w:val="en-US"/>
                    </w:rPr>
                  </w:pPr>
                </w:p>
              </w:tc>
              <w:tc>
                <w:tcPr>
                  <w:tcW w:w="222" w:type="dxa"/>
                </w:tcPr>
                <w:p w:rsidR="00B21F88" w:rsidRPr="008139DC" w:rsidRDefault="00B21F88" w:rsidP="008139DC">
                  <w:pPr>
                    <w:autoSpaceDE w:val="0"/>
                    <w:autoSpaceDN w:val="0"/>
                    <w:adjustRightInd w:val="0"/>
                    <w:spacing w:after="0" w:line="240" w:lineRule="auto"/>
                    <w:jc w:val="center"/>
                    <w:rPr>
                      <w:rFonts w:cs="Calibri"/>
                      <w:color w:val="000000"/>
                      <w:sz w:val="24"/>
                      <w:lang w:val="en-US"/>
                    </w:rPr>
                  </w:pPr>
                </w:p>
              </w:tc>
              <w:tc>
                <w:tcPr>
                  <w:tcW w:w="222" w:type="dxa"/>
                </w:tcPr>
                <w:p w:rsidR="00B21F88" w:rsidRPr="008139DC" w:rsidRDefault="00B21F88" w:rsidP="008139DC">
                  <w:pPr>
                    <w:autoSpaceDE w:val="0"/>
                    <w:autoSpaceDN w:val="0"/>
                    <w:adjustRightInd w:val="0"/>
                    <w:spacing w:after="0" w:line="240" w:lineRule="auto"/>
                    <w:jc w:val="center"/>
                    <w:rPr>
                      <w:rFonts w:cs="Calibri"/>
                      <w:color w:val="000000"/>
                      <w:sz w:val="24"/>
                      <w:lang w:val="en-US"/>
                    </w:rPr>
                  </w:pPr>
                </w:p>
              </w:tc>
            </w:tr>
          </w:tbl>
          <w:p w:rsidR="00B21F88" w:rsidRPr="008139DC" w:rsidRDefault="00B21F88" w:rsidP="008139DC">
            <w:pPr>
              <w:jc w:val="center"/>
              <w:rPr>
                <w:rFonts w:asciiTheme="minorHAnsi" w:hAnsiTheme="minorHAnsi"/>
                <w:sz w:val="24"/>
                <w:szCs w:val="22"/>
              </w:rPr>
            </w:pPr>
          </w:p>
        </w:tc>
        <w:tc>
          <w:tcPr>
            <w:tcW w:w="3499" w:type="dxa"/>
          </w:tcPr>
          <w:p w:rsidR="00B21F88" w:rsidRPr="008139DC" w:rsidRDefault="00B21F88" w:rsidP="008139DC">
            <w:pPr>
              <w:rPr>
                <w:rFonts w:asciiTheme="minorHAnsi" w:hAnsiTheme="minorHAnsi"/>
                <w:sz w:val="24"/>
                <w:szCs w:val="22"/>
              </w:rPr>
            </w:pPr>
            <w:r w:rsidRPr="008139DC">
              <w:rPr>
                <w:rFonts w:asciiTheme="minorHAnsi" w:hAnsiTheme="minorHAnsi" w:cs="Calibri"/>
                <w:b/>
                <w:bCs/>
                <w:color w:val="000000"/>
                <w:sz w:val="24"/>
                <w:szCs w:val="22"/>
              </w:rPr>
              <w:t>Lab Experiment</w:t>
            </w:r>
          </w:p>
        </w:tc>
        <w:tc>
          <w:tcPr>
            <w:tcW w:w="1417" w:type="dxa"/>
          </w:tcPr>
          <w:p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Performing the experiment</w:t>
            </w:r>
          </w:p>
          <w:p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(7)</w:t>
            </w:r>
          </w:p>
        </w:tc>
        <w:tc>
          <w:tcPr>
            <w:tcW w:w="1350" w:type="dxa"/>
          </w:tcPr>
          <w:p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Document</w:t>
            </w:r>
          </w:p>
          <w:p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(7)</w:t>
            </w:r>
          </w:p>
        </w:tc>
        <w:tc>
          <w:tcPr>
            <w:tcW w:w="990" w:type="dxa"/>
          </w:tcPr>
          <w:p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Viva</w:t>
            </w:r>
          </w:p>
          <w:p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(6)</w:t>
            </w:r>
          </w:p>
        </w:tc>
        <w:tc>
          <w:tcPr>
            <w:tcW w:w="1191" w:type="dxa"/>
          </w:tcPr>
          <w:p w:rsidR="00B21F88" w:rsidRPr="008139DC" w:rsidRDefault="00B21F88" w:rsidP="008139DC">
            <w:pPr>
              <w:autoSpaceDE w:val="0"/>
              <w:autoSpaceDN w:val="0"/>
              <w:adjustRightInd w:val="0"/>
              <w:jc w:val="center"/>
              <w:rPr>
                <w:rFonts w:asciiTheme="minorHAnsi" w:hAnsiTheme="minorHAnsi" w:cs="Calibri"/>
                <w:color w:val="000000"/>
                <w:sz w:val="24"/>
                <w:szCs w:val="22"/>
              </w:rPr>
            </w:pPr>
            <w:r w:rsidRPr="008139DC">
              <w:rPr>
                <w:rFonts w:asciiTheme="minorHAnsi" w:hAnsiTheme="minorHAnsi" w:cs="Calibri"/>
                <w:b/>
                <w:bCs/>
                <w:color w:val="000000"/>
                <w:sz w:val="24"/>
                <w:szCs w:val="22"/>
              </w:rPr>
              <w:t>Total Marks</w:t>
            </w:r>
          </w:p>
          <w:p w:rsidR="00B21F88" w:rsidRPr="008139DC" w:rsidRDefault="00B21F88" w:rsidP="008139DC">
            <w:pPr>
              <w:jc w:val="center"/>
              <w:rPr>
                <w:rFonts w:asciiTheme="minorHAnsi" w:hAnsiTheme="minorHAnsi"/>
                <w:sz w:val="24"/>
                <w:szCs w:val="22"/>
              </w:rPr>
            </w:pPr>
            <w:r w:rsidRPr="008139DC">
              <w:rPr>
                <w:rFonts w:asciiTheme="minorHAnsi" w:hAnsiTheme="minorHAnsi" w:cs="Calibri"/>
                <w:b/>
                <w:bCs/>
                <w:color w:val="000000"/>
                <w:sz w:val="24"/>
                <w:szCs w:val="22"/>
              </w:rPr>
              <w:t>(20)</w:t>
            </w: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1</w:t>
            </w:r>
          </w:p>
        </w:tc>
        <w:tc>
          <w:tcPr>
            <w:tcW w:w="3499" w:type="dxa"/>
          </w:tcPr>
          <w:p w:rsidR="005B4D1D" w:rsidRPr="00B21F88" w:rsidRDefault="005B4D1D" w:rsidP="005B4D1D">
            <w:pPr>
              <w:spacing w:line="360" w:lineRule="auto"/>
              <w:jc w:val="both"/>
              <w:rPr>
                <w:rFonts w:asciiTheme="minorHAnsi" w:hAnsiTheme="minorHAnsi"/>
                <w:sz w:val="22"/>
                <w:szCs w:val="22"/>
              </w:rPr>
            </w:pPr>
            <w:r w:rsidRPr="00C6182C">
              <w:rPr>
                <w:rFonts w:asciiTheme="minorHAnsi" w:hAnsiTheme="minorHAnsi"/>
                <w:sz w:val="22"/>
                <w:szCs w:val="22"/>
              </w:rPr>
              <w:t>Programs using process management system calls</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rPr>
          <w:trHeight w:val="728"/>
        </w:trPr>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2</w:t>
            </w:r>
          </w:p>
        </w:tc>
        <w:tc>
          <w:tcPr>
            <w:tcW w:w="3499" w:type="dxa"/>
          </w:tcPr>
          <w:p w:rsidR="005B4D1D" w:rsidRPr="00B21F88" w:rsidRDefault="005B4D1D" w:rsidP="005B4D1D">
            <w:pPr>
              <w:spacing w:line="360" w:lineRule="auto"/>
              <w:jc w:val="both"/>
              <w:rPr>
                <w:rFonts w:asciiTheme="minorHAnsi" w:hAnsiTheme="minorHAnsi"/>
                <w:sz w:val="22"/>
                <w:szCs w:val="22"/>
              </w:rPr>
            </w:pPr>
            <w:r w:rsidRPr="00C6182C">
              <w:rPr>
                <w:rFonts w:asciiTheme="minorHAnsi" w:hAnsiTheme="minorHAnsi"/>
                <w:sz w:val="22"/>
                <w:szCs w:val="22"/>
              </w:rPr>
              <w:t>Programs using file management system calls</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3</w:t>
            </w:r>
          </w:p>
        </w:tc>
        <w:tc>
          <w:tcPr>
            <w:tcW w:w="3499" w:type="dxa"/>
          </w:tcPr>
          <w:p w:rsidR="005B4D1D" w:rsidRPr="00B21F88" w:rsidRDefault="005B4D1D" w:rsidP="005B4D1D">
            <w:pPr>
              <w:spacing w:line="360" w:lineRule="auto"/>
              <w:rPr>
                <w:rFonts w:asciiTheme="minorHAnsi" w:hAnsiTheme="minorHAnsi"/>
                <w:sz w:val="22"/>
                <w:szCs w:val="22"/>
              </w:rPr>
            </w:pPr>
            <w:r w:rsidRPr="00827B3B">
              <w:rPr>
                <w:rFonts w:asciiTheme="minorHAnsi" w:hAnsiTheme="minorHAnsi"/>
                <w:sz w:val="22"/>
                <w:szCs w:val="22"/>
              </w:rPr>
              <w:t>Programs based on multithreaded programming</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4</w:t>
            </w:r>
          </w:p>
        </w:tc>
        <w:tc>
          <w:tcPr>
            <w:tcW w:w="3499" w:type="dxa"/>
          </w:tcPr>
          <w:p w:rsidR="005B4D1D" w:rsidRPr="00B21F88" w:rsidRDefault="005B4D1D" w:rsidP="005B4D1D">
            <w:pPr>
              <w:spacing w:line="360" w:lineRule="auto"/>
              <w:rPr>
                <w:rFonts w:asciiTheme="minorHAnsi" w:hAnsiTheme="minorHAnsi"/>
                <w:sz w:val="22"/>
                <w:szCs w:val="22"/>
              </w:rPr>
            </w:pPr>
            <w:r w:rsidRPr="00827B3B">
              <w:rPr>
                <w:rFonts w:asciiTheme="minorHAnsi" w:hAnsiTheme="minorHAnsi"/>
                <w:sz w:val="22"/>
                <w:szCs w:val="22"/>
              </w:rPr>
              <w:t>Programs for process scheduling algorithms</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5</w:t>
            </w:r>
          </w:p>
        </w:tc>
        <w:tc>
          <w:tcPr>
            <w:tcW w:w="3499" w:type="dxa"/>
          </w:tcPr>
          <w:p w:rsidR="005B4D1D" w:rsidRPr="00B21F88" w:rsidRDefault="005B4D1D" w:rsidP="005B4D1D">
            <w:pPr>
              <w:spacing w:line="360" w:lineRule="auto"/>
              <w:rPr>
                <w:rFonts w:asciiTheme="minorHAnsi" w:hAnsiTheme="minorHAnsi"/>
                <w:sz w:val="22"/>
                <w:szCs w:val="22"/>
              </w:rPr>
            </w:pPr>
            <w:r w:rsidRPr="00827B3B">
              <w:rPr>
                <w:rFonts w:asciiTheme="minorHAnsi" w:hAnsiTheme="minorHAnsi"/>
                <w:sz w:val="22"/>
                <w:szCs w:val="22"/>
              </w:rPr>
              <w:t>Solution to Producer Consumer Problem using Semaphore and Mutex</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6</w:t>
            </w:r>
          </w:p>
        </w:tc>
        <w:tc>
          <w:tcPr>
            <w:tcW w:w="3499" w:type="dxa"/>
          </w:tcPr>
          <w:p w:rsidR="005B4D1D" w:rsidRPr="00827B3B" w:rsidRDefault="005B4D1D" w:rsidP="005B4D1D">
            <w:pPr>
              <w:spacing w:line="360" w:lineRule="auto"/>
              <w:rPr>
                <w:rFonts w:asciiTheme="minorHAnsi" w:hAnsiTheme="minorHAnsi"/>
                <w:sz w:val="22"/>
                <w:szCs w:val="22"/>
              </w:rPr>
            </w:pPr>
            <w:r w:rsidRPr="00827B3B">
              <w:rPr>
                <w:rFonts w:asciiTheme="minorHAnsi" w:hAnsiTheme="minorHAnsi"/>
                <w:sz w:val="22"/>
                <w:szCs w:val="22"/>
              </w:rPr>
              <w:t>Programs for deadlock avoidance algorithm</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7</w:t>
            </w:r>
          </w:p>
        </w:tc>
        <w:tc>
          <w:tcPr>
            <w:tcW w:w="3499" w:type="dxa"/>
          </w:tcPr>
          <w:p w:rsidR="005B4D1D" w:rsidRPr="00B21F88" w:rsidRDefault="005B4D1D" w:rsidP="005B4D1D">
            <w:pPr>
              <w:spacing w:line="360" w:lineRule="auto"/>
              <w:jc w:val="both"/>
              <w:rPr>
                <w:rFonts w:asciiTheme="minorHAnsi" w:hAnsiTheme="minorHAnsi"/>
                <w:sz w:val="22"/>
                <w:szCs w:val="22"/>
              </w:rPr>
            </w:pPr>
            <w:r w:rsidRPr="00827B3B">
              <w:rPr>
                <w:rFonts w:asciiTheme="minorHAnsi" w:hAnsiTheme="minorHAnsi"/>
                <w:sz w:val="22"/>
                <w:szCs w:val="22"/>
              </w:rPr>
              <w:t>Programs for memory management algorithms</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Pr>
                <w:rFonts w:asciiTheme="minorHAnsi" w:hAnsiTheme="minorHAnsi"/>
                <w:sz w:val="22"/>
                <w:szCs w:val="22"/>
              </w:rPr>
              <w:t>8</w:t>
            </w:r>
          </w:p>
        </w:tc>
        <w:tc>
          <w:tcPr>
            <w:tcW w:w="3499" w:type="dxa"/>
          </w:tcPr>
          <w:p w:rsidR="005B4D1D" w:rsidRPr="00827B3B" w:rsidRDefault="005B4D1D" w:rsidP="005B4D1D">
            <w:pPr>
              <w:spacing w:line="360" w:lineRule="auto"/>
              <w:rPr>
                <w:rFonts w:asciiTheme="minorHAnsi" w:hAnsiTheme="minorHAnsi"/>
                <w:sz w:val="22"/>
                <w:szCs w:val="22"/>
              </w:rPr>
            </w:pPr>
            <w:r w:rsidRPr="00827B3B">
              <w:rPr>
                <w:rFonts w:asciiTheme="minorHAnsi" w:hAnsiTheme="minorHAnsi"/>
                <w:sz w:val="22"/>
                <w:szCs w:val="22"/>
              </w:rPr>
              <w:t>Solution to Dining Philosopher problem using Semaphore</w:t>
            </w:r>
          </w:p>
        </w:tc>
        <w:tc>
          <w:tcPr>
            <w:tcW w:w="1417" w:type="dxa"/>
          </w:tcPr>
          <w:p w:rsidR="005B4D1D" w:rsidRPr="00B21F88" w:rsidRDefault="005B4D1D" w:rsidP="005B4D1D">
            <w:pPr>
              <w:spacing w:line="360" w:lineRule="auto"/>
              <w:rPr>
                <w:rFonts w:asciiTheme="minorHAnsi" w:hAnsiTheme="minorHAnsi"/>
                <w:sz w:val="22"/>
                <w:szCs w:val="22"/>
              </w:rPr>
            </w:pPr>
          </w:p>
        </w:tc>
        <w:tc>
          <w:tcPr>
            <w:tcW w:w="1350" w:type="dxa"/>
          </w:tcPr>
          <w:p w:rsidR="005B4D1D" w:rsidRPr="00B21F88" w:rsidRDefault="005B4D1D" w:rsidP="005B4D1D">
            <w:pPr>
              <w:spacing w:line="360" w:lineRule="auto"/>
              <w:rPr>
                <w:rFonts w:asciiTheme="minorHAnsi" w:hAnsiTheme="minorHAnsi"/>
                <w:sz w:val="22"/>
                <w:szCs w:val="22"/>
              </w:rPr>
            </w:pPr>
          </w:p>
        </w:tc>
        <w:tc>
          <w:tcPr>
            <w:tcW w:w="990" w:type="dxa"/>
          </w:tcPr>
          <w:p w:rsidR="005B4D1D" w:rsidRPr="00B21F88" w:rsidRDefault="005B4D1D" w:rsidP="005B4D1D">
            <w:pPr>
              <w:spacing w:line="360" w:lineRule="auto"/>
              <w:rPr>
                <w:rFonts w:asciiTheme="minorHAnsi" w:hAnsiTheme="minorHAnsi"/>
                <w:sz w:val="22"/>
                <w:szCs w:val="22"/>
              </w:rPr>
            </w:pP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Default="005B4D1D" w:rsidP="005B4D1D">
            <w:pPr>
              <w:spacing w:line="360" w:lineRule="auto"/>
              <w:jc w:val="center"/>
            </w:pPr>
            <w:r>
              <w:t>9</w:t>
            </w:r>
          </w:p>
        </w:tc>
        <w:tc>
          <w:tcPr>
            <w:tcW w:w="3499" w:type="dxa"/>
          </w:tcPr>
          <w:p w:rsidR="005B4D1D" w:rsidRPr="00827B3B" w:rsidRDefault="005B4D1D" w:rsidP="005B4D1D">
            <w:pPr>
              <w:spacing w:line="360" w:lineRule="auto"/>
            </w:pPr>
            <w:r w:rsidRPr="00445A4C">
              <w:rPr>
                <w:rFonts w:asciiTheme="minorHAnsi" w:hAnsiTheme="minorHAnsi"/>
                <w:sz w:val="22"/>
                <w:szCs w:val="22"/>
              </w:rPr>
              <w:t>Kernel compilation and installation</w:t>
            </w:r>
          </w:p>
        </w:tc>
        <w:tc>
          <w:tcPr>
            <w:tcW w:w="1417" w:type="dxa"/>
          </w:tcPr>
          <w:p w:rsidR="005B4D1D" w:rsidRPr="00B21F88" w:rsidRDefault="005B4D1D" w:rsidP="005B4D1D">
            <w:pPr>
              <w:spacing w:line="360" w:lineRule="auto"/>
            </w:pPr>
          </w:p>
        </w:tc>
        <w:tc>
          <w:tcPr>
            <w:tcW w:w="1350" w:type="dxa"/>
          </w:tcPr>
          <w:p w:rsidR="005B4D1D" w:rsidRPr="00B21F88" w:rsidRDefault="005B4D1D" w:rsidP="005B4D1D">
            <w:pPr>
              <w:spacing w:line="360" w:lineRule="auto"/>
            </w:pPr>
          </w:p>
        </w:tc>
        <w:tc>
          <w:tcPr>
            <w:tcW w:w="990" w:type="dxa"/>
          </w:tcPr>
          <w:p w:rsidR="005B4D1D" w:rsidRPr="00B21F88" w:rsidRDefault="005B4D1D" w:rsidP="005B4D1D">
            <w:pPr>
              <w:spacing w:line="360" w:lineRule="auto"/>
            </w:pPr>
          </w:p>
        </w:tc>
        <w:tc>
          <w:tcPr>
            <w:tcW w:w="1191" w:type="dxa"/>
          </w:tcPr>
          <w:p w:rsidR="005B4D1D" w:rsidRPr="00B21F88" w:rsidRDefault="005B4D1D" w:rsidP="005B4D1D">
            <w:pPr>
              <w:spacing w:line="360" w:lineRule="auto"/>
            </w:pPr>
          </w:p>
        </w:tc>
      </w:tr>
      <w:tr w:rsidR="005B4D1D" w:rsidRPr="00B21F88" w:rsidTr="00445A4C">
        <w:tc>
          <w:tcPr>
            <w:tcW w:w="805" w:type="dxa"/>
          </w:tcPr>
          <w:p w:rsidR="005B4D1D" w:rsidRPr="00B21F88" w:rsidRDefault="005B4D1D" w:rsidP="005B4D1D">
            <w:pPr>
              <w:spacing w:line="360" w:lineRule="auto"/>
              <w:jc w:val="center"/>
              <w:rPr>
                <w:rFonts w:asciiTheme="minorHAnsi" w:hAnsiTheme="minorHAnsi"/>
                <w:sz w:val="22"/>
                <w:szCs w:val="22"/>
              </w:rPr>
            </w:pPr>
            <w:r w:rsidRPr="00B21F88">
              <w:rPr>
                <w:rFonts w:asciiTheme="minorHAnsi" w:hAnsiTheme="minorHAnsi"/>
                <w:sz w:val="22"/>
                <w:szCs w:val="22"/>
              </w:rPr>
              <w:t>1</w:t>
            </w:r>
            <w:r>
              <w:rPr>
                <w:rFonts w:asciiTheme="minorHAnsi" w:hAnsiTheme="minorHAnsi"/>
                <w:sz w:val="22"/>
                <w:szCs w:val="22"/>
              </w:rPr>
              <w:t>0</w:t>
            </w:r>
          </w:p>
        </w:tc>
        <w:tc>
          <w:tcPr>
            <w:tcW w:w="7256" w:type="dxa"/>
            <w:gridSpan w:val="4"/>
          </w:tcPr>
          <w:p w:rsidR="005B4D1D" w:rsidRPr="00827B3B" w:rsidRDefault="005B4D1D" w:rsidP="005B4D1D">
            <w:pPr>
              <w:pStyle w:val="Default"/>
              <w:spacing w:line="360" w:lineRule="auto"/>
              <w:jc w:val="both"/>
              <w:rPr>
                <w:rFonts w:asciiTheme="minorHAnsi" w:eastAsia="Calibri" w:hAnsiTheme="minorHAnsi" w:cs="Times New Roman"/>
                <w:color w:val="auto"/>
                <w:sz w:val="22"/>
                <w:szCs w:val="22"/>
              </w:rPr>
            </w:pPr>
            <w:r w:rsidRPr="00827B3B">
              <w:rPr>
                <w:rFonts w:asciiTheme="minorHAnsi" w:eastAsia="Calibri" w:hAnsiTheme="minorHAnsi" w:cs="Times New Roman"/>
                <w:color w:val="auto"/>
                <w:sz w:val="22"/>
                <w:szCs w:val="22"/>
              </w:rPr>
              <w:t xml:space="preserve">Lab Internal Test conducted along the lines of SEE and valued for 50 Marks and reduced for 20 Marks </w:t>
            </w:r>
          </w:p>
        </w:tc>
        <w:tc>
          <w:tcPr>
            <w:tcW w:w="1191" w:type="dxa"/>
          </w:tcPr>
          <w:p w:rsidR="005B4D1D" w:rsidRPr="00B21F88" w:rsidRDefault="005B4D1D" w:rsidP="005B4D1D">
            <w:pPr>
              <w:spacing w:line="360" w:lineRule="auto"/>
              <w:rPr>
                <w:rFonts w:asciiTheme="minorHAnsi" w:hAnsiTheme="minorHAnsi"/>
                <w:sz w:val="22"/>
                <w:szCs w:val="22"/>
              </w:rPr>
            </w:pPr>
          </w:p>
        </w:tc>
      </w:tr>
      <w:tr w:rsidR="005B4D1D" w:rsidRPr="00B21F88" w:rsidTr="00445A4C">
        <w:tc>
          <w:tcPr>
            <w:tcW w:w="805" w:type="dxa"/>
          </w:tcPr>
          <w:p w:rsidR="005B4D1D" w:rsidRPr="00B21F88" w:rsidRDefault="005B4D1D" w:rsidP="005B4D1D">
            <w:pPr>
              <w:spacing w:line="360" w:lineRule="auto"/>
              <w:rPr>
                <w:rFonts w:asciiTheme="minorHAnsi" w:hAnsiTheme="minorHAnsi"/>
                <w:sz w:val="22"/>
                <w:szCs w:val="22"/>
              </w:rPr>
            </w:pPr>
          </w:p>
        </w:tc>
        <w:tc>
          <w:tcPr>
            <w:tcW w:w="7256" w:type="dxa"/>
            <w:gridSpan w:val="4"/>
          </w:tcPr>
          <w:p w:rsidR="005B4D1D" w:rsidRPr="008139DC" w:rsidRDefault="005B4D1D" w:rsidP="005B4D1D">
            <w:pPr>
              <w:spacing w:line="360" w:lineRule="auto"/>
              <w:jc w:val="center"/>
              <w:rPr>
                <w:rFonts w:asciiTheme="minorHAnsi" w:hAnsiTheme="minorHAnsi"/>
                <w:b/>
                <w:sz w:val="22"/>
                <w:szCs w:val="22"/>
              </w:rPr>
            </w:pPr>
            <w:r w:rsidRPr="008139DC">
              <w:rPr>
                <w:rFonts w:asciiTheme="minorHAnsi" w:hAnsiTheme="minorHAnsi"/>
                <w:b/>
                <w:sz w:val="24"/>
                <w:szCs w:val="22"/>
              </w:rPr>
              <w:t>Total Marks</w:t>
            </w:r>
          </w:p>
        </w:tc>
        <w:tc>
          <w:tcPr>
            <w:tcW w:w="1191" w:type="dxa"/>
          </w:tcPr>
          <w:p w:rsidR="005B4D1D" w:rsidRPr="00B21F88" w:rsidRDefault="005B4D1D" w:rsidP="005B4D1D">
            <w:pPr>
              <w:spacing w:line="360" w:lineRule="auto"/>
              <w:rPr>
                <w:rFonts w:asciiTheme="minorHAnsi" w:hAnsiTheme="minorHAnsi"/>
                <w:sz w:val="22"/>
                <w:szCs w:val="22"/>
              </w:rPr>
            </w:pPr>
          </w:p>
        </w:tc>
      </w:tr>
    </w:tbl>
    <w:p w:rsidR="00B21F88" w:rsidRPr="00B21F88" w:rsidRDefault="00B21F88" w:rsidP="00B21F88"/>
    <w:p w:rsidR="008139DC" w:rsidRDefault="008139DC" w:rsidP="00B21F88">
      <w:pPr>
        <w:rPr>
          <w:b/>
          <w:bCs/>
          <w:sz w:val="28"/>
          <w:szCs w:val="28"/>
        </w:rPr>
      </w:pPr>
    </w:p>
    <w:p w:rsidR="008139DC" w:rsidRDefault="00B21F88" w:rsidP="00B21F88">
      <w:pPr>
        <w:rPr>
          <w:sz w:val="31"/>
          <w:szCs w:val="31"/>
        </w:rPr>
      </w:pPr>
      <w:r w:rsidRPr="00B21F88">
        <w:rPr>
          <w:b/>
          <w:bCs/>
          <w:sz w:val="28"/>
          <w:szCs w:val="28"/>
        </w:rPr>
        <w:t xml:space="preserve">Component 1 = Lab Internal Marks = </w:t>
      </w:r>
    </w:p>
    <w:p w:rsidR="008139DC" w:rsidRDefault="008139DC" w:rsidP="00B21F88">
      <w:pPr>
        <w:rPr>
          <w:sz w:val="31"/>
          <w:szCs w:val="31"/>
        </w:rPr>
      </w:pPr>
    </w:p>
    <w:p w:rsidR="00B21F88" w:rsidRDefault="00B21F88" w:rsidP="00B21F88">
      <w:pPr>
        <w:rPr>
          <w:b/>
          <w:bCs/>
          <w:sz w:val="28"/>
          <w:szCs w:val="28"/>
        </w:rPr>
      </w:pP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p>
    <w:p w:rsidR="00B21F88" w:rsidRDefault="00B21F88" w:rsidP="00B21F88">
      <w:pPr>
        <w:rPr>
          <w:b/>
          <w:bCs/>
          <w:sz w:val="28"/>
          <w:szCs w:val="28"/>
        </w:rPr>
      </w:pPr>
    </w:p>
    <w:p w:rsidR="00B21F88" w:rsidRPr="00B21F88" w:rsidRDefault="00B21F88" w:rsidP="00B21F88">
      <w:pPr>
        <w:ind w:left="3600" w:firstLine="720"/>
      </w:pPr>
      <w:bookmarkStart w:id="0" w:name="_GoBack"/>
      <w:bookmarkEnd w:id="0"/>
      <w:r w:rsidRPr="00B21F88">
        <w:rPr>
          <w:b/>
          <w:bCs/>
          <w:sz w:val="28"/>
          <w:szCs w:val="28"/>
        </w:rPr>
        <w:t>Signature of the Staff In-charge</w:t>
      </w:r>
    </w:p>
    <w:p w:rsidR="00D10919" w:rsidRPr="004365A5" w:rsidRDefault="00445A4C" w:rsidP="00D10919">
      <w:pPr>
        <w:pStyle w:val="Heading1"/>
        <w:pageBreakBefore/>
        <w:spacing w:line="360" w:lineRule="auto"/>
        <w:jc w:val="both"/>
        <w:rPr>
          <w:rFonts w:asciiTheme="minorHAnsi" w:hAnsiTheme="minorHAnsi"/>
        </w:rPr>
      </w:pPr>
      <w:r>
        <w:rPr>
          <w:rFonts w:asciiTheme="minorHAnsi" w:hAnsiTheme="minorHAnsi" w:cs="Times New Roman"/>
        </w:rPr>
        <w:lastRenderedPageBreak/>
        <w:t>Laboratory 1</w:t>
      </w:r>
    </w:p>
    <w:p w:rsidR="00D10919" w:rsidRPr="004365A5" w:rsidRDefault="00D10919" w:rsidP="00D10919">
      <w:pPr>
        <w:spacing w:line="360" w:lineRule="auto"/>
        <w:jc w:val="both"/>
      </w:pPr>
      <w:r w:rsidRPr="004365A5">
        <w:rPr>
          <w:rFonts w:cs="Times New Roman"/>
        </w:rPr>
        <w:t xml:space="preserve">Title of the Laboratory Exercise: Programs using process management system calls </w:t>
      </w:r>
    </w:p>
    <w:p w:rsidR="00D10919" w:rsidRPr="00FD0EDE" w:rsidRDefault="00D10919" w:rsidP="00D10919">
      <w:pPr>
        <w:pStyle w:val="ListParagraph"/>
        <w:numPr>
          <w:ilvl w:val="0"/>
          <w:numId w:val="2"/>
        </w:numPr>
        <w:tabs>
          <w:tab w:val="left" w:pos="720"/>
        </w:tabs>
        <w:suppressAutoHyphens/>
        <w:spacing w:line="360" w:lineRule="auto"/>
        <w:contextualSpacing w:val="0"/>
        <w:jc w:val="both"/>
        <w:rPr>
          <w:bCs/>
        </w:rPr>
      </w:pPr>
      <w:r w:rsidRPr="00FD0EDE">
        <w:rPr>
          <w:rFonts w:cs="Times New Roman"/>
          <w:bCs/>
        </w:rPr>
        <w:t>Introduction and Purpose of Experiment</w:t>
      </w:r>
    </w:p>
    <w:p w:rsidR="00D10919" w:rsidRDefault="00D10919" w:rsidP="00D10919">
      <w:pPr>
        <w:spacing w:line="360" w:lineRule="auto"/>
        <w:ind w:left="720"/>
        <w:jc w:val="both"/>
        <w:rPr>
          <w:rFonts w:cs="Times New Roman"/>
          <w:color w:val="000000" w:themeColor="text1"/>
        </w:rPr>
      </w:pPr>
      <w:r w:rsidRPr="004365A5">
        <w:rPr>
          <w:rFonts w:cs="Times New Roman"/>
          <w:color w:val="000000" w:themeColor="text1"/>
        </w:rPr>
        <w:t>A system call is a programmatic way in which a </w:t>
      </w:r>
      <w:hyperlink r:id="rId9" w:tooltip="Computer program" w:history="1">
        <w:r w:rsidRPr="004365A5">
          <w:rPr>
            <w:rFonts w:cs="Times New Roman"/>
            <w:color w:val="000000" w:themeColor="text1"/>
          </w:rPr>
          <w:t>computer program</w:t>
        </w:r>
      </w:hyperlink>
      <w:r w:rsidRPr="004365A5">
        <w:rPr>
          <w:rFonts w:cs="Times New Roman"/>
          <w:color w:val="000000" w:themeColor="text1"/>
        </w:rPr>
        <w:t> requests a service from the </w:t>
      </w:r>
      <w:hyperlink r:id="rId10" w:tooltip="Kernel (computing)" w:history="1">
        <w:r w:rsidRPr="004365A5">
          <w:rPr>
            <w:rFonts w:cs="Times New Roman"/>
            <w:color w:val="000000" w:themeColor="text1"/>
          </w:rPr>
          <w:t>kernel</w:t>
        </w:r>
      </w:hyperlink>
      <w:r w:rsidRPr="004365A5">
        <w:rPr>
          <w:rFonts w:cs="Times New Roman"/>
          <w:color w:val="000000" w:themeColor="text1"/>
        </w:rPr>
        <w:t xml:space="preserve"> of the </w:t>
      </w:r>
      <w:hyperlink r:id="rId11" w:tooltip="Operating system" w:history="1">
        <w:r w:rsidRPr="004365A5">
          <w:rPr>
            <w:rFonts w:cs="Times New Roman"/>
            <w:color w:val="000000" w:themeColor="text1"/>
          </w:rPr>
          <w:t>operating system</w:t>
        </w:r>
      </w:hyperlink>
      <w:r w:rsidRPr="004365A5">
        <w:rPr>
          <w:rFonts w:cs="Times New Roman"/>
          <w:color w:val="000000" w:themeColor="text1"/>
        </w:rPr>
        <w:t xml:space="preserve"> it is executed on. There are different types of system calls developed for various purposes. They are mainly classified as process management, file management, directory management. By solving the problems students will be able to apply process management </w:t>
      </w:r>
      <w:r>
        <w:rPr>
          <w:rFonts w:cs="Times New Roman"/>
          <w:color w:val="000000" w:themeColor="text1"/>
        </w:rPr>
        <w:t>system calls</w:t>
      </w:r>
    </w:p>
    <w:p w:rsidR="00D10919" w:rsidRPr="004365A5" w:rsidRDefault="00D10919" w:rsidP="00D10919">
      <w:pPr>
        <w:spacing w:line="360" w:lineRule="auto"/>
        <w:ind w:left="720"/>
        <w:jc w:val="both"/>
      </w:pPr>
      <w:r w:rsidRPr="004365A5">
        <w:rPr>
          <w:rFonts w:cs="Times New Roman"/>
        </w:rPr>
        <w:t>Aim and Objectives</w:t>
      </w:r>
    </w:p>
    <w:p w:rsidR="00D10919" w:rsidRPr="004365A5" w:rsidRDefault="00D10919" w:rsidP="00D10919">
      <w:pPr>
        <w:spacing w:line="360" w:lineRule="auto"/>
        <w:ind w:left="360" w:firstLine="360"/>
        <w:jc w:val="both"/>
      </w:pPr>
      <w:r w:rsidRPr="004365A5">
        <w:rPr>
          <w:rFonts w:cs="Times New Roman"/>
        </w:rPr>
        <w:t>Aim</w:t>
      </w:r>
    </w:p>
    <w:p w:rsidR="00D10919" w:rsidRPr="004365A5" w:rsidRDefault="00D10919" w:rsidP="00F42FB8">
      <w:pPr>
        <w:pStyle w:val="ListParagraph"/>
        <w:widowControl w:val="0"/>
        <w:numPr>
          <w:ilvl w:val="0"/>
          <w:numId w:val="10"/>
        </w:numPr>
        <w:tabs>
          <w:tab w:val="left" w:pos="720"/>
          <w:tab w:val="left" w:pos="2880"/>
        </w:tabs>
        <w:suppressAutoHyphens/>
        <w:spacing w:after="0" w:line="360" w:lineRule="auto"/>
        <w:jc w:val="both"/>
      </w:pPr>
      <w:r w:rsidRPr="004365A5">
        <w:rPr>
          <w:rFonts w:cs="Times New Roman"/>
        </w:rPr>
        <w:t xml:space="preserve">To develop programs involving process management system calls </w:t>
      </w:r>
    </w:p>
    <w:p w:rsidR="00D10919" w:rsidRPr="004365A5" w:rsidRDefault="00D10919" w:rsidP="00D10919">
      <w:pPr>
        <w:spacing w:line="360" w:lineRule="auto"/>
        <w:ind w:left="360" w:firstLine="360"/>
        <w:jc w:val="both"/>
      </w:pPr>
      <w:r w:rsidRPr="004365A5">
        <w:rPr>
          <w:rFonts w:cs="Times New Roman"/>
        </w:rPr>
        <w:t>Objectives</w:t>
      </w:r>
    </w:p>
    <w:p w:rsidR="00D10919" w:rsidRPr="004365A5" w:rsidRDefault="00D10919" w:rsidP="00D10919">
      <w:pPr>
        <w:spacing w:line="360" w:lineRule="auto"/>
        <w:ind w:left="360" w:firstLine="360"/>
        <w:jc w:val="both"/>
      </w:pPr>
      <w:r w:rsidRPr="004365A5">
        <w:rPr>
          <w:rFonts w:cs="Times New Roman"/>
        </w:rPr>
        <w:t>At the end of this lab, the student will be able to</w:t>
      </w:r>
    </w:p>
    <w:p w:rsidR="00D10919" w:rsidRPr="00137ABD" w:rsidRDefault="00D10919" w:rsidP="00F42FB8">
      <w:pPr>
        <w:pStyle w:val="ListParagraph"/>
        <w:widowControl w:val="0"/>
        <w:numPr>
          <w:ilvl w:val="0"/>
          <w:numId w:val="10"/>
        </w:numPr>
        <w:tabs>
          <w:tab w:val="left" w:pos="720"/>
          <w:tab w:val="left" w:pos="2880"/>
        </w:tabs>
        <w:suppressAutoHyphens/>
        <w:spacing w:after="0" w:line="360" w:lineRule="auto"/>
        <w:jc w:val="both"/>
      </w:pPr>
      <w:r w:rsidRPr="004365A5">
        <w:rPr>
          <w:rFonts w:cs="Times New Roman"/>
        </w:rPr>
        <w:t xml:space="preserve">Use different process management system calls </w:t>
      </w:r>
    </w:p>
    <w:p w:rsidR="00D10919" w:rsidRPr="004365A5" w:rsidRDefault="00D10919" w:rsidP="00F42FB8">
      <w:pPr>
        <w:pStyle w:val="ListParagraph"/>
        <w:widowControl w:val="0"/>
        <w:numPr>
          <w:ilvl w:val="0"/>
          <w:numId w:val="10"/>
        </w:numPr>
        <w:tabs>
          <w:tab w:val="left" w:pos="720"/>
          <w:tab w:val="left" w:pos="2880"/>
        </w:tabs>
        <w:suppressAutoHyphens/>
        <w:spacing w:after="0" w:line="360" w:lineRule="auto"/>
        <w:jc w:val="both"/>
      </w:pPr>
      <w:r w:rsidRPr="004365A5">
        <w:t xml:space="preserve">Apply different system calls </w:t>
      </w:r>
      <w:r>
        <w:t>wherever required</w:t>
      </w:r>
    </w:p>
    <w:p w:rsidR="00D10919" w:rsidRPr="004365A5" w:rsidRDefault="00D10919" w:rsidP="00F42FB8">
      <w:pPr>
        <w:pStyle w:val="ListParagraph"/>
        <w:widowControl w:val="0"/>
        <w:numPr>
          <w:ilvl w:val="0"/>
          <w:numId w:val="10"/>
        </w:numPr>
        <w:tabs>
          <w:tab w:val="left" w:pos="720"/>
          <w:tab w:val="left" w:pos="2880"/>
        </w:tabs>
        <w:suppressAutoHyphens/>
        <w:spacing w:after="0" w:line="360" w:lineRule="auto"/>
        <w:jc w:val="both"/>
      </w:pPr>
      <w:r w:rsidRPr="004365A5">
        <w:rPr>
          <w:rFonts w:cs="Times New Roman"/>
        </w:rPr>
        <w:t xml:space="preserve">Create C programs using process management system calls </w:t>
      </w:r>
    </w:p>
    <w:p w:rsidR="00D10919" w:rsidRPr="003411B5" w:rsidRDefault="00D10919" w:rsidP="00D10919">
      <w:pPr>
        <w:pStyle w:val="ListParagraph"/>
        <w:widowControl w:val="0"/>
        <w:tabs>
          <w:tab w:val="left" w:pos="720"/>
          <w:tab w:val="left" w:pos="2880"/>
        </w:tabs>
        <w:suppressAutoHyphens/>
        <w:spacing w:after="0" w:line="360" w:lineRule="auto"/>
        <w:ind w:left="1440"/>
        <w:jc w:val="both"/>
        <w:rPr>
          <w:b/>
          <w:bCs/>
        </w:rPr>
      </w:pPr>
    </w:p>
    <w:p w:rsidR="00D10919" w:rsidRPr="00FD0EDE" w:rsidRDefault="00D10919" w:rsidP="00D10919">
      <w:pPr>
        <w:pStyle w:val="ListParagraph"/>
        <w:numPr>
          <w:ilvl w:val="0"/>
          <w:numId w:val="2"/>
        </w:numPr>
        <w:tabs>
          <w:tab w:val="left" w:pos="720"/>
        </w:tabs>
        <w:suppressAutoHyphens/>
        <w:spacing w:line="360" w:lineRule="auto"/>
        <w:contextualSpacing w:val="0"/>
        <w:jc w:val="both"/>
        <w:rPr>
          <w:bCs/>
        </w:rPr>
      </w:pPr>
      <w:r w:rsidRPr="00FD0EDE">
        <w:rPr>
          <w:rFonts w:cs="Times New Roman"/>
          <w:bCs/>
        </w:rPr>
        <w:t>Experimental Procedure</w:t>
      </w:r>
    </w:p>
    <w:p w:rsidR="00D10919" w:rsidRPr="004365A5"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the problem statement</w:t>
      </w:r>
    </w:p>
    <w:p w:rsidR="00D10919" w:rsidRPr="004365A5"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D10919" w:rsidRPr="004365A5"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Implement the algorithm in C language</w:t>
      </w:r>
    </w:p>
    <w:p w:rsidR="00D10919" w:rsidRPr="004365A5"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Compile the C program</w:t>
      </w:r>
    </w:p>
    <w:p w:rsidR="00D10919" w:rsidRPr="004365A5"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Test the implemented program</w:t>
      </w:r>
    </w:p>
    <w:p w:rsidR="00D10919" w:rsidRPr="004365A5"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Document the Results</w:t>
      </w:r>
    </w:p>
    <w:p w:rsidR="00D10919" w:rsidRPr="00F1595C" w:rsidRDefault="00D10919" w:rsidP="00D10919">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F1595C" w:rsidRDefault="00F1595C" w:rsidP="00F1595C">
      <w:pPr>
        <w:tabs>
          <w:tab w:val="left" w:pos="720"/>
          <w:tab w:val="left" w:pos="1440"/>
        </w:tabs>
        <w:suppressAutoHyphens/>
        <w:spacing w:line="360" w:lineRule="auto"/>
        <w:jc w:val="both"/>
      </w:pPr>
    </w:p>
    <w:p w:rsidR="00F1595C" w:rsidRPr="004365A5" w:rsidRDefault="00F1595C" w:rsidP="00F1595C">
      <w:pPr>
        <w:tabs>
          <w:tab w:val="left" w:pos="720"/>
          <w:tab w:val="left" w:pos="1440"/>
        </w:tabs>
        <w:suppressAutoHyphens/>
        <w:spacing w:line="360" w:lineRule="auto"/>
        <w:jc w:val="both"/>
      </w:pPr>
    </w:p>
    <w:p w:rsidR="00D10919" w:rsidRPr="00FD0EDE" w:rsidRDefault="00D10919" w:rsidP="00D10919">
      <w:pPr>
        <w:pStyle w:val="ListParagraph"/>
        <w:numPr>
          <w:ilvl w:val="0"/>
          <w:numId w:val="2"/>
        </w:numPr>
        <w:tabs>
          <w:tab w:val="left" w:pos="720"/>
        </w:tabs>
        <w:suppressAutoHyphens/>
        <w:spacing w:line="360" w:lineRule="auto"/>
        <w:contextualSpacing w:val="0"/>
        <w:jc w:val="both"/>
        <w:rPr>
          <w:bCs/>
          <w:color w:val="000000" w:themeColor="text1"/>
        </w:rPr>
      </w:pPr>
      <w:r w:rsidRPr="00FD0EDE">
        <w:rPr>
          <w:rFonts w:cs="Times New Roman"/>
          <w:bCs/>
          <w:color w:val="000000" w:themeColor="text1"/>
        </w:rPr>
        <w:lastRenderedPageBreak/>
        <w:t>Questions</w:t>
      </w:r>
    </w:p>
    <w:p w:rsidR="00D10919" w:rsidRPr="004365A5" w:rsidRDefault="00D10919" w:rsidP="00D10919">
      <w:pPr>
        <w:pStyle w:val="ListParagraph"/>
        <w:tabs>
          <w:tab w:val="left" w:pos="720"/>
        </w:tabs>
        <w:suppressAutoHyphens/>
        <w:spacing w:line="360" w:lineRule="auto"/>
        <w:contextualSpacing w:val="0"/>
        <w:jc w:val="both"/>
        <w:rPr>
          <w:color w:val="000000" w:themeColor="text1"/>
        </w:rPr>
      </w:pPr>
      <w:r w:rsidRPr="004365A5">
        <w:rPr>
          <w:color w:val="000000" w:themeColor="text1"/>
        </w:rPr>
        <w:t xml:space="preserve">Implement the following </w:t>
      </w:r>
      <w:r>
        <w:rPr>
          <w:color w:val="000000" w:themeColor="text1"/>
        </w:rPr>
        <w:t>operations</w:t>
      </w:r>
      <w:r w:rsidRPr="004365A5">
        <w:rPr>
          <w:color w:val="000000" w:themeColor="text1"/>
        </w:rPr>
        <w:t xml:space="preserve"> in C</w:t>
      </w:r>
    </w:p>
    <w:p w:rsidR="00D10919" w:rsidRPr="00707E8D" w:rsidRDefault="000D6340" w:rsidP="00707E8D">
      <w:pPr>
        <w:pStyle w:val="ListParagraph"/>
        <w:tabs>
          <w:tab w:val="left" w:pos="720"/>
        </w:tabs>
        <w:suppressAutoHyphens/>
        <w:spacing w:line="360" w:lineRule="auto"/>
        <w:contextualSpacing w:val="0"/>
        <w:jc w:val="both"/>
        <w:rPr>
          <w:color w:val="000000" w:themeColor="text1"/>
        </w:rPr>
      </w:pPr>
      <w:r>
        <w:rPr>
          <w:color w:val="000000" w:themeColor="text1"/>
        </w:rPr>
        <w:t xml:space="preserve">Create four </w:t>
      </w:r>
      <w:r w:rsidR="000B3A09">
        <w:rPr>
          <w:color w:val="000000" w:themeColor="text1"/>
        </w:rPr>
        <w:t>different processes</w:t>
      </w:r>
      <w:r w:rsidR="009A6606">
        <w:rPr>
          <w:color w:val="000000" w:themeColor="text1"/>
        </w:rPr>
        <w:t xml:space="preserve"> (with different process ID)</w:t>
      </w:r>
      <w:r w:rsidR="000B3A09">
        <w:rPr>
          <w:color w:val="000000" w:themeColor="text1"/>
        </w:rPr>
        <w:t xml:space="preserve"> and assign f</w:t>
      </w:r>
      <w:r w:rsidR="003B1974">
        <w:rPr>
          <w:color w:val="000000" w:themeColor="text1"/>
        </w:rPr>
        <w:t>our</w:t>
      </w:r>
      <w:r w:rsidR="000B3A09">
        <w:rPr>
          <w:color w:val="000000" w:themeColor="text1"/>
        </w:rPr>
        <w:t xml:space="preserve"> different tasks (</w:t>
      </w:r>
      <w:r>
        <w:rPr>
          <w:color w:val="000000" w:themeColor="text1"/>
        </w:rPr>
        <w:t>addition, subtraction, Multiplication, division)</w:t>
      </w:r>
      <w:r w:rsidR="000B3A09">
        <w:rPr>
          <w:color w:val="000000" w:themeColor="text1"/>
        </w:rPr>
        <w:t xml:space="preserve"> to </w:t>
      </w:r>
      <w:r>
        <w:rPr>
          <w:color w:val="000000" w:themeColor="text1"/>
        </w:rPr>
        <w:t>each process</w:t>
      </w:r>
      <w:r w:rsidR="000B3A09">
        <w:rPr>
          <w:color w:val="000000" w:themeColor="text1"/>
        </w:rPr>
        <w:t>. All processes should display the result along with its process ID and parent process ID</w:t>
      </w:r>
      <w:r>
        <w:rPr>
          <w:color w:val="000000" w:themeColor="text1"/>
        </w:rPr>
        <w:t>.</w:t>
      </w:r>
    </w:p>
    <w:p w:rsidR="006E482C" w:rsidRPr="00FD0EDE" w:rsidRDefault="00D10919" w:rsidP="00707E8D">
      <w:pPr>
        <w:pStyle w:val="ListParagraph"/>
        <w:numPr>
          <w:ilvl w:val="0"/>
          <w:numId w:val="2"/>
        </w:numPr>
        <w:tabs>
          <w:tab w:val="left" w:pos="720"/>
        </w:tabs>
        <w:suppressAutoHyphens/>
        <w:spacing w:line="360" w:lineRule="auto"/>
        <w:contextualSpacing w:val="0"/>
        <w:jc w:val="both"/>
        <w:rPr>
          <w:bCs/>
        </w:rPr>
      </w:pPr>
      <w:r w:rsidRPr="00FD0EDE">
        <w:rPr>
          <w:rFonts w:cs="Times New Roman"/>
          <w:bCs/>
        </w:rPr>
        <w:t>Calculations/Computations/Algorithms</w:t>
      </w:r>
    </w:p>
    <w:p w:rsidR="00D10919" w:rsidRPr="00FD0EDE" w:rsidRDefault="00D10919" w:rsidP="00D10919">
      <w:pPr>
        <w:pStyle w:val="ListParagraph"/>
        <w:numPr>
          <w:ilvl w:val="0"/>
          <w:numId w:val="2"/>
        </w:numPr>
        <w:tabs>
          <w:tab w:val="left" w:pos="720"/>
        </w:tabs>
        <w:suppressAutoHyphens/>
        <w:spacing w:line="360" w:lineRule="auto"/>
        <w:contextualSpacing w:val="0"/>
        <w:jc w:val="both"/>
        <w:rPr>
          <w:bCs/>
        </w:rPr>
      </w:pPr>
      <w:r w:rsidRPr="00FD0EDE">
        <w:rPr>
          <w:rFonts w:cs="Times New Roman"/>
          <w:bCs/>
        </w:rPr>
        <w:t>Presentation of Results</w:t>
      </w:r>
    </w:p>
    <w:p w:rsidR="00D10919" w:rsidRPr="00FD0EDE" w:rsidRDefault="00D10919" w:rsidP="00D200D9">
      <w:pPr>
        <w:pStyle w:val="ListParagraph"/>
        <w:numPr>
          <w:ilvl w:val="0"/>
          <w:numId w:val="2"/>
        </w:numPr>
        <w:tabs>
          <w:tab w:val="left" w:pos="720"/>
        </w:tabs>
        <w:suppressAutoHyphens/>
        <w:spacing w:after="0" w:line="360" w:lineRule="auto"/>
        <w:contextualSpacing w:val="0"/>
        <w:jc w:val="both"/>
        <w:rPr>
          <w:bCs/>
        </w:rPr>
      </w:pPr>
      <w:r w:rsidRPr="00FD0EDE">
        <w:rPr>
          <w:rFonts w:cs="Times New Roman"/>
          <w:bCs/>
        </w:rPr>
        <w:t>Analysis and Discussions</w:t>
      </w:r>
    </w:p>
    <w:p w:rsidR="00627327" w:rsidRPr="00FD0EDE" w:rsidRDefault="00D10919" w:rsidP="00627327">
      <w:pPr>
        <w:pStyle w:val="ListParagraph"/>
        <w:numPr>
          <w:ilvl w:val="0"/>
          <w:numId w:val="2"/>
        </w:numPr>
        <w:tabs>
          <w:tab w:val="left" w:pos="720"/>
        </w:tabs>
        <w:suppressAutoHyphens/>
        <w:spacing w:line="360" w:lineRule="auto"/>
        <w:contextualSpacing w:val="0"/>
        <w:jc w:val="both"/>
        <w:rPr>
          <w:bCs/>
        </w:rPr>
      </w:pPr>
      <w:r w:rsidRPr="00FD0EDE">
        <w:rPr>
          <w:rFonts w:cs="Times New Roman"/>
          <w:bCs/>
        </w:rPr>
        <w:t xml:space="preserve">Conclusions </w:t>
      </w:r>
    </w:p>
    <w:p w:rsidR="00D10919" w:rsidRPr="00FD0EDE" w:rsidRDefault="00D10919" w:rsidP="00D10919">
      <w:pPr>
        <w:pStyle w:val="ListParagraph"/>
        <w:numPr>
          <w:ilvl w:val="0"/>
          <w:numId w:val="2"/>
        </w:numPr>
        <w:tabs>
          <w:tab w:val="left" w:pos="720"/>
        </w:tabs>
        <w:suppressAutoHyphens/>
        <w:spacing w:line="360" w:lineRule="auto"/>
        <w:contextualSpacing w:val="0"/>
        <w:jc w:val="both"/>
        <w:rPr>
          <w:bCs/>
        </w:rPr>
      </w:pPr>
      <w:r w:rsidRPr="00FD0EDE">
        <w:rPr>
          <w:rFonts w:cs="Times New Roman"/>
          <w:bCs/>
        </w:rPr>
        <w:t xml:space="preserve">Comments </w:t>
      </w:r>
    </w:p>
    <w:p w:rsidR="00FD0EDE" w:rsidRPr="004365A5" w:rsidRDefault="00D10919" w:rsidP="00FD0EDE">
      <w:pPr>
        <w:spacing w:line="360" w:lineRule="auto"/>
        <w:jc w:val="both"/>
      </w:pPr>
      <w:r w:rsidRPr="003411B5">
        <w:rPr>
          <w:rFonts w:cs="Times New Roman"/>
          <w:b/>
          <w:bCs/>
        </w:rPr>
        <w:tab/>
      </w:r>
      <w:r w:rsidR="00FD0EDE" w:rsidRPr="004365A5">
        <w:rPr>
          <w:rFonts w:cs="Times New Roman"/>
        </w:rPr>
        <w:t>1. Limitations of Experiments</w:t>
      </w:r>
    </w:p>
    <w:p w:rsidR="00FD0EDE" w:rsidRPr="004365A5" w:rsidRDefault="00FD0EDE" w:rsidP="00FD0EDE">
      <w:pPr>
        <w:spacing w:line="360" w:lineRule="auto"/>
        <w:jc w:val="both"/>
      </w:pPr>
      <w:r w:rsidRPr="004365A5">
        <w:rPr>
          <w:rFonts w:cs="Times New Roman"/>
        </w:rPr>
        <w:tab/>
        <w:t>2. Limitations of Results</w:t>
      </w:r>
    </w:p>
    <w:p w:rsidR="00FD0EDE" w:rsidRPr="004365A5" w:rsidRDefault="00FD0EDE" w:rsidP="00FD0EDE">
      <w:pPr>
        <w:spacing w:line="360" w:lineRule="auto"/>
        <w:jc w:val="both"/>
      </w:pPr>
      <w:r w:rsidRPr="004365A5">
        <w:rPr>
          <w:rFonts w:cs="Times New Roman"/>
        </w:rPr>
        <w:tab/>
        <w:t>3. Learning happened</w:t>
      </w:r>
    </w:p>
    <w:p w:rsidR="00FD0EDE" w:rsidRPr="004365A5" w:rsidRDefault="00FD0EDE" w:rsidP="00FD0EDE">
      <w:pPr>
        <w:spacing w:line="360" w:lineRule="auto"/>
        <w:jc w:val="both"/>
      </w:pPr>
      <w:r w:rsidRPr="004365A5">
        <w:rPr>
          <w:rFonts w:cs="Times New Roman"/>
        </w:rPr>
        <w:tab/>
        <w:t>4. Recommendations</w:t>
      </w:r>
    </w:p>
    <w:p w:rsidR="005A5478" w:rsidRDefault="005A5478" w:rsidP="00FD0EDE">
      <w:pPr>
        <w:spacing w:line="360" w:lineRule="auto"/>
        <w:jc w:val="both"/>
        <w:rPr>
          <w:rFonts w:eastAsiaTheme="majorEastAsia" w:cs="Times New Roman"/>
          <w:b/>
          <w:bCs/>
          <w:color w:val="2E74B5" w:themeColor="accent1" w:themeShade="BF"/>
          <w:sz w:val="28"/>
          <w:szCs w:val="28"/>
        </w:rPr>
      </w:pPr>
      <w:r>
        <w:rPr>
          <w:rFonts w:cs="Times New Roman"/>
        </w:rPr>
        <w:br w:type="page"/>
      </w:r>
    </w:p>
    <w:p w:rsidR="00B30FBE" w:rsidRPr="004365A5" w:rsidRDefault="00445A4C" w:rsidP="00B30FBE">
      <w:pPr>
        <w:pStyle w:val="Heading1"/>
        <w:pageBreakBefore/>
        <w:spacing w:line="360" w:lineRule="auto"/>
        <w:jc w:val="both"/>
        <w:rPr>
          <w:rFonts w:asciiTheme="minorHAnsi" w:hAnsiTheme="minorHAnsi"/>
        </w:rPr>
      </w:pPr>
      <w:r>
        <w:rPr>
          <w:rFonts w:asciiTheme="minorHAnsi" w:hAnsiTheme="minorHAnsi" w:cs="Times New Roman"/>
        </w:rPr>
        <w:lastRenderedPageBreak/>
        <w:t>Laboratory 2</w:t>
      </w:r>
    </w:p>
    <w:p w:rsidR="00B30FBE" w:rsidRPr="004365A5" w:rsidRDefault="00B30FBE" w:rsidP="00B30FBE">
      <w:pPr>
        <w:spacing w:line="360" w:lineRule="auto"/>
        <w:jc w:val="both"/>
      </w:pPr>
      <w:r w:rsidRPr="004365A5">
        <w:rPr>
          <w:rFonts w:cs="Times New Roman"/>
        </w:rPr>
        <w:t xml:space="preserve">Title of the Laboratory Exercise: Programs using file management system calls </w:t>
      </w:r>
    </w:p>
    <w:p w:rsidR="00B30FBE" w:rsidRPr="004365A5" w:rsidRDefault="00C74B50" w:rsidP="00C74B50">
      <w:pPr>
        <w:tabs>
          <w:tab w:val="left" w:pos="720"/>
        </w:tabs>
        <w:suppressAutoHyphens/>
        <w:spacing w:line="360" w:lineRule="auto"/>
        <w:ind w:left="360"/>
        <w:jc w:val="both"/>
      </w:pPr>
      <w:r>
        <w:rPr>
          <w:rFonts w:cs="Times New Roman"/>
        </w:rPr>
        <w:t xml:space="preserve">1. </w:t>
      </w:r>
      <w:r w:rsidR="00B30FBE" w:rsidRPr="00C74B50">
        <w:rPr>
          <w:rFonts w:cs="Times New Roman"/>
        </w:rPr>
        <w:t>Introduction and Purpose of Experiment</w:t>
      </w:r>
    </w:p>
    <w:p w:rsidR="00B30FBE" w:rsidRDefault="00B30FBE" w:rsidP="00B30FBE">
      <w:pPr>
        <w:spacing w:line="360" w:lineRule="auto"/>
        <w:ind w:left="720"/>
        <w:jc w:val="both"/>
        <w:rPr>
          <w:rFonts w:cs="Times New Roman"/>
          <w:color w:val="000000" w:themeColor="text1"/>
        </w:rPr>
      </w:pPr>
      <w:r w:rsidRPr="004365A5">
        <w:rPr>
          <w:rFonts w:cs="Times New Roman"/>
          <w:color w:val="000000" w:themeColor="text1"/>
        </w:rPr>
        <w:t>A system call is a programmatic way in which a </w:t>
      </w:r>
      <w:hyperlink r:id="rId12" w:tooltip="Computer program" w:history="1">
        <w:r w:rsidRPr="004365A5">
          <w:rPr>
            <w:rFonts w:cs="Times New Roman"/>
            <w:color w:val="000000" w:themeColor="text1"/>
          </w:rPr>
          <w:t>computer program</w:t>
        </w:r>
      </w:hyperlink>
      <w:r w:rsidRPr="004365A5">
        <w:rPr>
          <w:rFonts w:cs="Times New Roman"/>
          <w:color w:val="000000" w:themeColor="text1"/>
        </w:rPr>
        <w:t> requests a service from the </w:t>
      </w:r>
      <w:hyperlink r:id="rId13" w:tooltip="Kernel (computing)" w:history="1">
        <w:r w:rsidRPr="004365A5">
          <w:rPr>
            <w:rFonts w:cs="Times New Roman"/>
            <w:color w:val="000000" w:themeColor="text1"/>
          </w:rPr>
          <w:t>kernel</w:t>
        </w:r>
      </w:hyperlink>
      <w:r w:rsidRPr="004365A5">
        <w:rPr>
          <w:rFonts w:cs="Times New Roman"/>
          <w:color w:val="000000" w:themeColor="text1"/>
        </w:rPr>
        <w:t xml:space="preserve"> of the </w:t>
      </w:r>
      <w:hyperlink r:id="rId14" w:tooltip="Operating system" w:history="1">
        <w:r w:rsidRPr="004365A5">
          <w:rPr>
            <w:rFonts w:cs="Times New Roman"/>
            <w:color w:val="000000" w:themeColor="text1"/>
          </w:rPr>
          <w:t>operating system</w:t>
        </w:r>
      </w:hyperlink>
      <w:r w:rsidRPr="004365A5">
        <w:rPr>
          <w:rFonts w:cs="Times New Roman"/>
          <w:color w:val="000000" w:themeColor="text1"/>
        </w:rPr>
        <w:t xml:space="preserve"> it is executed on. There are different types of system calls developed for various purposes. They are mainly classified as process management, file management, directory management. By solving the problems students will be able to apply </w:t>
      </w:r>
      <w:r>
        <w:rPr>
          <w:rFonts w:cs="Times New Roman"/>
          <w:color w:val="000000" w:themeColor="text1"/>
        </w:rPr>
        <w:t>file</w:t>
      </w:r>
      <w:r w:rsidRPr="004365A5">
        <w:rPr>
          <w:rFonts w:cs="Times New Roman"/>
          <w:color w:val="000000" w:themeColor="text1"/>
        </w:rPr>
        <w:t xml:space="preserve"> management </w:t>
      </w:r>
      <w:r>
        <w:rPr>
          <w:rFonts w:cs="Times New Roman"/>
          <w:color w:val="000000" w:themeColor="text1"/>
        </w:rPr>
        <w:t>system calls</w:t>
      </w:r>
    </w:p>
    <w:p w:rsidR="00B30FBE" w:rsidRPr="004365A5" w:rsidRDefault="00B30FBE" w:rsidP="00B30FBE">
      <w:pPr>
        <w:spacing w:line="360" w:lineRule="auto"/>
        <w:ind w:left="720"/>
        <w:jc w:val="both"/>
      </w:pPr>
      <w:r w:rsidRPr="004365A5">
        <w:rPr>
          <w:rFonts w:cs="Times New Roman"/>
        </w:rPr>
        <w:t>Aim and Objectives</w:t>
      </w:r>
    </w:p>
    <w:p w:rsidR="00B30FBE" w:rsidRPr="004365A5" w:rsidRDefault="00B30FBE" w:rsidP="00B30FBE">
      <w:pPr>
        <w:spacing w:line="360" w:lineRule="auto"/>
        <w:ind w:left="360" w:firstLine="360"/>
        <w:jc w:val="both"/>
      </w:pPr>
      <w:r w:rsidRPr="004365A5">
        <w:rPr>
          <w:rFonts w:cs="Times New Roman"/>
        </w:rPr>
        <w:t>Aim</w:t>
      </w:r>
    </w:p>
    <w:p w:rsidR="00B30FBE" w:rsidRPr="004365A5" w:rsidRDefault="00B30FBE" w:rsidP="00F42FB8">
      <w:pPr>
        <w:pStyle w:val="ListParagraph"/>
        <w:widowControl w:val="0"/>
        <w:numPr>
          <w:ilvl w:val="0"/>
          <w:numId w:val="10"/>
        </w:numPr>
        <w:tabs>
          <w:tab w:val="left" w:pos="720"/>
          <w:tab w:val="left" w:pos="2880"/>
        </w:tabs>
        <w:suppressAutoHyphens/>
        <w:spacing w:after="0" w:line="360" w:lineRule="auto"/>
        <w:jc w:val="both"/>
      </w:pPr>
      <w:r w:rsidRPr="004365A5">
        <w:rPr>
          <w:rFonts w:cs="Times New Roman"/>
        </w:rPr>
        <w:t xml:space="preserve">To develop programs involving file management system calls </w:t>
      </w:r>
    </w:p>
    <w:p w:rsidR="00B30FBE" w:rsidRPr="004365A5" w:rsidRDefault="00B30FBE" w:rsidP="00B30FBE">
      <w:pPr>
        <w:spacing w:line="360" w:lineRule="auto"/>
        <w:ind w:left="360" w:firstLine="360"/>
        <w:jc w:val="both"/>
      </w:pPr>
      <w:r w:rsidRPr="004365A5">
        <w:rPr>
          <w:rFonts w:cs="Times New Roman"/>
        </w:rPr>
        <w:t>Objectives</w:t>
      </w:r>
    </w:p>
    <w:p w:rsidR="00B30FBE" w:rsidRPr="004365A5" w:rsidRDefault="00B30FBE" w:rsidP="00B30FBE">
      <w:pPr>
        <w:spacing w:line="360" w:lineRule="auto"/>
        <w:ind w:left="360" w:firstLine="360"/>
        <w:jc w:val="both"/>
      </w:pPr>
      <w:r w:rsidRPr="004365A5">
        <w:rPr>
          <w:rFonts w:cs="Times New Roman"/>
        </w:rPr>
        <w:t>At the end of this lab, the student will be able to</w:t>
      </w:r>
    </w:p>
    <w:p w:rsidR="00B30FBE" w:rsidRPr="00137ABD" w:rsidRDefault="00B30FBE" w:rsidP="00F42FB8">
      <w:pPr>
        <w:pStyle w:val="ListParagraph"/>
        <w:widowControl w:val="0"/>
        <w:numPr>
          <w:ilvl w:val="0"/>
          <w:numId w:val="10"/>
        </w:numPr>
        <w:tabs>
          <w:tab w:val="left" w:pos="720"/>
          <w:tab w:val="left" w:pos="2880"/>
        </w:tabs>
        <w:suppressAutoHyphens/>
        <w:spacing w:after="0" w:line="360" w:lineRule="auto"/>
        <w:jc w:val="both"/>
      </w:pPr>
      <w:r w:rsidRPr="004365A5">
        <w:rPr>
          <w:rFonts w:cs="Times New Roman"/>
        </w:rPr>
        <w:t xml:space="preserve">Use different file management system calls </w:t>
      </w:r>
    </w:p>
    <w:p w:rsidR="00B30FBE" w:rsidRPr="004365A5" w:rsidRDefault="00B30FBE" w:rsidP="00F42FB8">
      <w:pPr>
        <w:pStyle w:val="ListParagraph"/>
        <w:widowControl w:val="0"/>
        <w:numPr>
          <w:ilvl w:val="0"/>
          <w:numId w:val="10"/>
        </w:numPr>
        <w:tabs>
          <w:tab w:val="left" w:pos="720"/>
          <w:tab w:val="left" w:pos="2880"/>
        </w:tabs>
        <w:suppressAutoHyphens/>
        <w:spacing w:after="0" w:line="360" w:lineRule="auto"/>
        <w:jc w:val="both"/>
      </w:pPr>
      <w:r w:rsidRPr="004365A5">
        <w:t xml:space="preserve">Apply different system calls </w:t>
      </w:r>
      <w:r>
        <w:t>wherever required</w:t>
      </w:r>
    </w:p>
    <w:p w:rsidR="00B30FBE" w:rsidRPr="004365A5" w:rsidRDefault="00B30FBE" w:rsidP="00F42FB8">
      <w:pPr>
        <w:pStyle w:val="ListParagraph"/>
        <w:widowControl w:val="0"/>
        <w:numPr>
          <w:ilvl w:val="0"/>
          <w:numId w:val="10"/>
        </w:numPr>
        <w:tabs>
          <w:tab w:val="left" w:pos="720"/>
          <w:tab w:val="left" w:pos="2880"/>
        </w:tabs>
        <w:suppressAutoHyphens/>
        <w:spacing w:after="0" w:line="360" w:lineRule="auto"/>
        <w:jc w:val="both"/>
      </w:pPr>
      <w:r w:rsidRPr="004365A5">
        <w:rPr>
          <w:rFonts w:cs="Times New Roman"/>
        </w:rPr>
        <w:t xml:space="preserve">Create C programs using file management system calls </w:t>
      </w:r>
    </w:p>
    <w:p w:rsidR="00B30FBE" w:rsidRPr="004365A5" w:rsidRDefault="00B30FBE" w:rsidP="00B30FBE">
      <w:pPr>
        <w:pStyle w:val="ListParagraph"/>
        <w:widowControl w:val="0"/>
        <w:tabs>
          <w:tab w:val="left" w:pos="720"/>
          <w:tab w:val="left" w:pos="2880"/>
        </w:tabs>
        <w:suppressAutoHyphens/>
        <w:spacing w:after="0" w:line="360" w:lineRule="auto"/>
        <w:ind w:left="1440"/>
        <w:jc w:val="both"/>
      </w:pPr>
    </w:p>
    <w:p w:rsidR="00B30FBE" w:rsidRPr="00C74B50" w:rsidRDefault="00C74B50" w:rsidP="00C74B50">
      <w:pPr>
        <w:tabs>
          <w:tab w:val="left" w:pos="720"/>
        </w:tabs>
        <w:suppressAutoHyphens/>
        <w:spacing w:line="360" w:lineRule="auto"/>
        <w:ind w:left="360"/>
        <w:jc w:val="both"/>
        <w:rPr>
          <w:rFonts w:cs="Times New Roman"/>
        </w:rPr>
      </w:pPr>
      <w:r>
        <w:rPr>
          <w:rFonts w:cs="Times New Roman"/>
        </w:rPr>
        <w:t xml:space="preserve">2.  </w:t>
      </w:r>
      <w:r w:rsidR="00B30FBE" w:rsidRPr="00C74B50">
        <w:rPr>
          <w:rFonts w:cs="Times New Roman"/>
        </w:rPr>
        <w:t>Experimental Procedure</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the problem statement</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Implement the algorithm in C language</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Compile the C program</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Test the implemented program</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Document the Results</w:t>
      </w:r>
    </w:p>
    <w:p w:rsidR="00B30FBE" w:rsidRPr="004365A5" w:rsidRDefault="00B30FBE" w:rsidP="00B30FBE">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B30FBE" w:rsidRPr="00C74B50" w:rsidRDefault="00B30FBE" w:rsidP="00F42FB8">
      <w:pPr>
        <w:pStyle w:val="ListParagraph"/>
        <w:numPr>
          <w:ilvl w:val="0"/>
          <w:numId w:val="24"/>
        </w:numPr>
        <w:tabs>
          <w:tab w:val="left" w:pos="720"/>
        </w:tabs>
        <w:suppressAutoHyphens/>
        <w:spacing w:line="360" w:lineRule="auto"/>
        <w:jc w:val="both"/>
        <w:rPr>
          <w:color w:val="000000" w:themeColor="text1"/>
        </w:rPr>
      </w:pPr>
      <w:r w:rsidRPr="00C74B50">
        <w:rPr>
          <w:rFonts w:cs="Times New Roman"/>
          <w:color w:val="000000" w:themeColor="text1"/>
        </w:rPr>
        <w:t>Questions</w:t>
      </w:r>
    </w:p>
    <w:p w:rsidR="00B30FBE" w:rsidRPr="004365A5" w:rsidRDefault="00B30FBE" w:rsidP="00B30FBE">
      <w:pPr>
        <w:pStyle w:val="ListParagraph"/>
        <w:tabs>
          <w:tab w:val="left" w:pos="720"/>
        </w:tabs>
        <w:suppressAutoHyphens/>
        <w:spacing w:line="360" w:lineRule="auto"/>
        <w:contextualSpacing w:val="0"/>
        <w:jc w:val="both"/>
        <w:rPr>
          <w:color w:val="000000" w:themeColor="text1"/>
        </w:rPr>
      </w:pPr>
      <w:r>
        <w:rPr>
          <w:color w:val="000000" w:themeColor="text1"/>
        </w:rPr>
        <w:t>Implement the following command</w:t>
      </w:r>
      <w:r w:rsidRPr="004365A5">
        <w:rPr>
          <w:color w:val="000000" w:themeColor="text1"/>
        </w:rPr>
        <w:t xml:space="preserve"> in C</w:t>
      </w:r>
    </w:p>
    <w:p w:rsidR="00B30FBE" w:rsidRPr="004365A5" w:rsidRDefault="00B30FBE" w:rsidP="00B30FBE">
      <w:pPr>
        <w:pStyle w:val="ListParagraph"/>
        <w:tabs>
          <w:tab w:val="left" w:pos="720"/>
        </w:tabs>
        <w:suppressAutoHyphens/>
        <w:spacing w:line="360" w:lineRule="auto"/>
        <w:ind w:left="1440"/>
        <w:contextualSpacing w:val="0"/>
        <w:jc w:val="both"/>
        <w:rPr>
          <w:color w:val="000000" w:themeColor="text1"/>
        </w:rPr>
      </w:pPr>
      <w:r>
        <w:rPr>
          <w:color w:val="000000" w:themeColor="text1"/>
        </w:rPr>
        <w:lastRenderedPageBreak/>
        <w:t>Implement c</w:t>
      </w:r>
      <w:r w:rsidRPr="004365A5">
        <w:rPr>
          <w:color w:val="000000" w:themeColor="text1"/>
        </w:rPr>
        <w:t xml:space="preserve">opy command (cp) </w:t>
      </w:r>
      <w:r>
        <w:rPr>
          <w:color w:val="000000" w:themeColor="text1"/>
        </w:rPr>
        <w:t xml:space="preserve">to copy a file content to other file </w:t>
      </w:r>
      <w:r w:rsidRPr="004365A5">
        <w:rPr>
          <w:color w:val="000000" w:themeColor="text1"/>
        </w:rPr>
        <w:t>using file management system calls</w:t>
      </w:r>
    </w:p>
    <w:p w:rsidR="00B30FBE" w:rsidRPr="004365A5" w:rsidRDefault="00B30FBE" w:rsidP="00F42FB8">
      <w:pPr>
        <w:pStyle w:val="ListParagraph"/>
        <w:numPr>
          <w:ilvl w:val="0"/>
          <w:numId w:val="23"/>
        </w:numPr>
        <w:tabs>
          <w:tab w:val="left" w:pos="720"/>
        </w:tabs>
        <w:suppressAutoHyphens/>
        <w:spacing w:line="360" w:lineRule="auto"/>
        <w:contextualSpacing w:val="0"/>
        <w:jc w:val="both"/>
      </w:pPr>
      <w:r w:rsidRPr="004365A5">
        <w:rPr>
          <w:rFonts w:cs="Times New Roman"/>
        </w:rPr>
        <w:t>Calculations/Computations/Algorithms</w:t>
      </w:r>
    </w:p>
    <w:p w:rsidR="00B30FBE" w:rsidRPr="004365A5" w:rsidRDefault="00B30FBE" w:rsidP="00F42FB8">
      <w:pPr>
        <w:pStyle w:val="ListParagraph"/>
        <w:numPr>
          <w:ilvl w:val="0"/>
          <w:numId w:val="23"/>
        </w:numPr>
        <w:tabs>
          <w:tab w:val="left" w:pos="720"/>
        </w:tabs>
        <w:suppressAutoHyphens/>
        <w:spacing w:line="360" w:lineRule="auto"/>
        <w:contextualSpacing w:val="0"/>
        <w:jc w:val="both"/>
      </w:pPr>
      <w:r w:rsidRPr="004365A5">
        <w:rPr>
          <w:rFonts w:cs="Times New Roman"/>
        </w:rPr>
        <w:t>Presentation of Results</w:t>
      </w:r>
    </w:p>
    <w:p w:rsidR="00B30FBE" w:rsidRPr="004365A5" w:rsidRDefault="00B30FBE" w:rsidP="00F42FB8">
      <w:pPr>
        <w:pStyle w:val="ListParagraph"/>
        <w:numPr>
          <w:ilvl w:val="0"/>
          <w:numId w:val="23"/>
        </w:numPr>
        <w:tabs>
          <w:tab w:val="left" w:pos="720"/>
        </w:tabs>
        <w:suppressAutoHyphens/>
        <w:spacing w:line="360" w:lineRule="auto"/>
        <w:contextualSpacing w:val="0"/>
        <w:jc w:val="both"/>
      </w:pPr>
      <w:r w:rsidRPr="004365A5">
        <w:rPr>
          <w:rFonts w:cs="Times New Roman"/>
        </w:rPr>
        <w:t>Analysis and Discussions</w:t>
      </w:r>
    </w:p>
    <w:p w:rsidR="00B30FBE" w:rsidRPr="004365A5" w:rsidRDefault="00B30FBE" w:rsidP="00F42FB8">
      <w:pPr>
        <w:pStyle w:val="ListParagraph"/>
        <w:numPr>
          <w:ilvl w:val="0"/>
          <w:numId w:val="23"/>
        </w:numPr>
        <w:tabs>
          <w:tab w:val="left" w:pos="720"/>
        </w:tabs>
        <w:suppressAutoHyphens/>
        <w:spacing w:line="360" w:lineRule="auto"/>
        <w:contextualSpacing w:val="0"/>
        <w:jc w:val="both"/>
      </w:pPr>
      <w:r>
        <w:rPr>
          <w:rFonts w:cs="Times New Roman"/>
        </w:rPr>
        <w:t>C</w:t>
      </w:r>
      <w:r w:rsidRPr="004365A5">
        <w:rPr>
          <w:rFonts w:cs="Times New Roman"/>
        </w:rPr>
        <w:t xml:space="preserve">onclusions </w:t>
      </w:r>
    </w:p>
    <w:p w:rsidR="00B30FBE" w:rsidRPr="004365A5" w:rsidRDefault="00B30FBE" w:rsidP="00F42FB8">
      <w:pPr>
        <w:pStyle w:val="ListParagraph"/>
        <w:numPr>
          <w:ilvl w:val="0"/>
          <w:numId w:val="23"/>
        </w:numPr>
        <w:tabs>
          <w:tab w:val="left" w:pos="720"/>
        </w:tabs>
        <w:suppressAutoHyphens/>
        <w:spacing w:line="360" w:lineRule="auto"/>
        <w:contextualSpacing w:val="0"/>
        <w:jc w:val="both"/>
      </w:pPr>
      <w:r w:rsidRPr="004365A5">
        <w:rPr>
          <w:rFonts w:cs="Times New Roman"/>
        </w:rPr>
        <w:t xml:space="preserve">Comments </w:t>
      </w:r>
    </w:p>
    <w:p w:rsidR="00B30FBE" w:rsidRPr="004365A5" w:rsidRDefault="00B30FBE" w:rsidP="00B30FBE">
      <w:pPr>
        <w:spacing w:line="360" w:lineRule="auto"/>
        <w:jc w:val="both"/>
      </w:pPr>
      <w:r w:rsidRPr="004365A5">
        <w:rPr>
          <w:rFonts w:cs="Times New Roman"/>
        </w:rPr>
        <w:tab/>
        <w:t>1. Limitations of Experiments</w:t>
      </w:r>
    </w:p>
    <w:p w:rsidR="00B30FBE" w:rsidRPr="004365A5" w:rsidRDefault="00B30FBE" w:rsidP="00B30FBE">
      <w:pPr>
        <w:spacing w:line="360" w:lineRule="auto"/>
        <w:jc w:val="both"/>
      </w:pPr>
    </w:p>
    <w:p w:rsidR="00B30FBE" w:rsidRPr="004365A5" w:rsidRDefault="00B30FBE" w:rsidP="00B30FBE">
      <w:pPr>
        <w:spacing w:line="360" w:lineRule="auto"/>
        <w:jc w:val="both"/>
      </w:pPr>
      <w:r w:rsidRPr="004365A5">
        <w:rPr>
          <w:rFonts w:cs="Times New Roman"/>
        </w:rPr>
        <w:tab/>
        <w:t>2. Limitations of Results</w:t>
      </w:r>
    </w:p>
    <w:p w:rsidR="00B30FBE" w:rsidRPr="004365A5" w:rsidRDefault="00B30FBE" w:rsidP="00B30FBE">
      <w:pPr>
        <w:spacing w:line="360" w:lineRule="auto"/>
        <w:jc w:val="both"/>
      </w:pPr>
    </w:p>
    <w:p w:rsidR="00B30FBE" w:rsidRPr="004365A5" w:rsidRDefault="00B30FBE" w:rsidP="00B30FBE">
      <w:pPr>
        <w:spacing w:line="360" w:lineRule="auto"/>
        <w:jc w:val="both"/>
      </w:pPr>
      <w:r w:rsidRPr="004365A5">
        <w:rPr>
          <w:rFonts w:cs="Times New Roman"/>
        </w:rPr>
        <w:tab/>
        <w:t>3. Learning happened</w:t>
      </w:r>
    </w:p>
    <w:p w:rsidR="00B30FBE" w:rsidRPr="004365A5" w:rsidRDefault="00B30FBE" w:rsidP="00B30FBE">
      <w:pPr>
        <w:spacing w:line="360" w:lineRule="auto"/>
        <w:jc w:val="both"/>
      </w:pPr>
    </w:p>
    <w:p w:rsidR="00B30FBE" w:rsidRPr="004365A5" w:rsidRDefault="00B30FBE" w:rsidP="00B30FBE">
      <w:pPr>
        <w:spacing w:line="360" w:lineRule="auto"/>
        <w:jc w:val="both"/>
      </w:pPr>
      <w:r w:rsidRPr="004365A5">
        <w:rPr>
          <w:rFonts w:cs="Times New Roman"/>
        </w:rPr>
        <w:tab/>
        <w:t>4. Recommendations</w:t>
      </w:r>
    </w:p>
    <w:p w:rsidR="00B30FBE" w:rsidRDefault="00B30FBE" w:rsidP="00131193">
      <w:pPr>
        <w:pStyle w:val="Heading1"/>
        <w:spacing w:line="360" w:lineRule="auto"/>
        <w:jc w:val="both"/>
        <w:rPr>
          <w:rFonts w:asciiTheme="minorHAnsi" w:hAnsiTheme="minorHAnsi" w:cs="Times New Roman"/>
        </w:rPr>
      </w:pPr>
    </w:p>
    <w:p w:rsidR="00B30FBE" w:rsidRDefault="00B30FBE" w:rsidP="00131193">
      <w:pPr>
        <w:pStyle w:val="Heading1"/>
        <w:spacing w:line="360" w:lineRule="auto"/>
        <w:jc w:val="both"/>
        <w:rPr>
          <w:rFonts w:asciiTheme="minorHAnsi" w:hAnsiTheme="minorHAnsi" w:cs="Times New Roman"/>
        </w:rPr>
      </w:pPr>
    </w:p>
    <w:p w:rsidR="00B30FBE" w:rsidRDefault="00B30FBE" w:rsidP="00131193">
      <w:pPr>
        <w:pStyle w:val="Heading1"/>
        <w:spacing w:line="360" w:lineRule="auto"/>
        <w:jc w:val="both"/>
        <w:rPr>
          <w:rFonts w:asciiTheme="minorHAnsi" w:hAnsiTheme="minorHAnsi" w:cs="Times New Roman"/>
        </w:rPr>
      </w:pPr>
    </w:p>
    <w:p w:rsidR="00B30FBE" w:rsidRDefault="00B30FBE" w:rsidP="00131193">
      <w:pPr>
        <w:pStyle w:val="Heading1"/>
        <w:spacing w:line="360" w:lineRule="auto"/>
        <w:jc w:val="both"/>
        <w:rPr>
          <w:rFonts w:asciiTheme="minorHAnsi" w:hAnsiTheme="minorHAnsi" w:cs="Times New Roman"/>
        </w:rPr>
      </w:pPr>
    </w:p>
    <w:p w:rsidR="00B30FBE" w:rsidRDefault="00B30FBE" w:rsidP="00131193">
      <w:pPr>
        <w:pStyle w:val="Heading1"/>
        <w:spacing w:line="360" w:lineRule="auto"/>
        <w:jc w:val="both"/>
        <w:rPr>
          <w:rFonts w:asciiTheme="minorHAnsi" w:hAnsiTheme="minorHAnsi" w:cs="Times New Roman"/>
        </w:rPr>
      </w:pPr>
    </w:p>
    <w:p w:rsidR="00B30FBE" w:rsidRDefault="00B30FBE" w:rsidP="00131193">
      <w:pPr>
        <w:pStyle w:val="Heading1"/>
        <w:spacing w:line="360" w:lineRule="auto"/>
        <w:jc w:val="both"/>
        <w:rPr>
          <w:rFonts w:asciiTheme="minorHAnsi" w:hAnsiTheme="minorHAnsi" w:cs="Times New Roman"/>
        </w:rPr>
      </w:pPr>
    </w:p>
    <w:p w:rsidR="00D14A04" w:rsidRDefault="00D14A04" w:rsidP="00D14A04"/>
    <w:p w:rsidR="00D14A04" w:rsidRPr="004365A5" w:rsidRDefault="00445A4C" w:rsidP="00D14A04">
      <w:pPr>
        <w:pStyle w:val="Heading1"/>
        <w:spacing w:line="360" w:lineRule="auto"/>
        <w:jc w:val="both"/>
        <w:rPr>
          <w:rFonts w:asciiTheme="minorHAnsi" w:hAnsiTheme="minorHAnsi"/>
        </w:rPr>
      </w:pPr>
      <w:r>
        <w:rPr>
          <w:rFonts w:asciiTheme="minorHAnsi" w:hAnsiTheme="minorHAnsi" w:cs="Times New Roman"/>
        </w:rPr>
        <w:lastRenderedPageBreak/>
        <w:t>Laboratory 3</w:t>
      </w:r>
    </w:p>
    <w:p w:rsidR="00D14A04" w:rsidRPr="004365A5" w:rsidRDefault="00D14A04" w:rsidP="00D14A04">
      <w:pPr>
        <w:spacing w:line="360" w:lineRule="auto"/>
        <w:jc w:val="both"/>
      </w:pPr>
      <w:r w:rsidRPr="004365A5">
        <w:rPr>
          <w:rFonts w:cs="Times New Roman"/>
        </w:rPr>
        <w:t>Title of the Laboratory Exercise:</w:t>
      </w:r>
      <w:r w:rsidR="00BA0CD2">
        <w:rPr>
          <w:rFonts w:cs="Times New Roman"/>
        </w:rPr>
        <w:t xml:space="preserve"> P</w:t>
      </w:r>
      <w:r w:rsidR="00C6182C">
        <w:rPr>
          <w:rFonts w:cs="Times New Roman"/>
        </w:rPr>
        <w:t xml:space="preserve">rograms based on </w:t>
      </w:r>
      <w:r w:rsidRPr="004365A5">
        <w:rPr>
          <w:rFonts w:cs="Times New Roman"/>
        </w:rPr>
        <w:t>multithreaded programming</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Introduction and Purpose of Experiment</w:t>
      </w:r>
    </w:p>
    <w:p w:rsidR="00D14A04" w:rsidRPr="004365A5" w:rsidRDefault="00D14A04" w:rsidP="00D14A04">
      <w:pPr>
        <w:pStyle w:val="ListParagraph"/>
        <w:tabs>
          <w:tab w:val="left" w:pos="720"/>
        </w:tabs>
        <w:suppressAutoHyphens/>
        <w:spacing w:line="360" w:lineRule="auto"/>
        <w:contextualSpacing w:val="0"/>
        <w:jc w:val="both"/>
        <w:rPr>
          <w:rFonts w:cs="Times New Roman"/>
        </w:rPr>
      </w:pPr>
      <w:r w:rsidRPr="004365A5">
        <w:rPr>
          <w:rFonts w:cs="Times New Roman"/>
        </w:rPr>
        <w:t>Multithreading is the ability of a processor or a single core in a multi-core processor to execute multiple </w:t>
      </w:r>
      <w:hyperlink r:id="rId15" w:tooltip="Thread (computer science)" w:history="1">
        <w:r w:rsidRPr="004365A5">
          <w:rPr>
            <w:rFonts w:cs="Times New Roman"/>
          </w:rPr>
          <w:t>threads</w:t>
        </w:r>
      </w:hyperlink>
      <w:r w:rsidRPr="004365A5">
        <w:rPr>
          <w:rFonts w:cs="Times New Roman"/>
        </w:rPr>
        <w:t> concurrently, supported by the </w:t>
      </w:r>
      <w:hyperlink r:id="rId16" w:tooltip="Operating system" w:history="1">
        <w:r w:rsidRPr="004365A5">
          <w:rPr>
            <w:rFonts w:cs="Times New Roman"/>
          </w:rPr>
          <w:t>operating system</w:t>
        </w:r>
      </w:hyperlink>
      <w:r w:rsidRPr="004365A5">
        <w:rPr>
          <w:rFonts w:cs="Times New Roman"/>
        </w:rPr>
        <w:t>. By solving students will be able to manipulate multiple threads in a program.</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Aim and Objectives</w:t>
      </w:r>
    </w:p>
    <w:p w:rsidR="00D14A04" w:rsidRPr="004365A5" w:rsidRDefault="00D14A04" w:rsidP="00D14A04">
      <w:pPr>
        <w:spacing w:line="360" w:lineRule="auto"/>
        <w:ind w:left="360" w:firstLine="360"/>
        <w:jc w:val="both"/>
      </w:pPr>
      <w:r w:rsidRPr="004365A5">
        <w:rPr>
          <w:rFonts w:cs="Times New Roman"/>
        </w:rPr>
        <w:t>Aim</w:t>
      </w:r>
    </w:p>
    <w:p w:rsidR="00D14A04" w:rsidRPr="004365A5" w:rsidRDefault="00D14A04" w:rsidP="00F42FB8">
      <w:pPr>
        <w:pStyle w:val="ListParagraph"/>
        <w:widowControl w:val="0"/>
        <w:numPr>
          <w:ilvl w:val="0"/>
          <w:numId w:val="11"/>
        </w:numPr>
        <w:tabs>
          <w:tab w:val="left" w:pos="720"/>
          <w:tab w:val="left" w:pos="2880"/>
        </w:tabs>
        <w:suppressAutoHyphens/>
        <w:spacing w:after="0" w:line="360" w:lineRule="auto"/>
        <w:jc w:val="both"/>
      </w:pPr>
      <w:r w:rsidRPr="004365A5">
        <w:rPr>
          <w:rFonts w:cs="Times New Roman"/>
        </w:rPr>
        <w:t>To develop programs using multiple threads.</w:t>
      </w:r>
    </w:p>
    <w:p w:rsidR="00D14A04" w:rsidRPr="004365A5" w:rsidRDefault="00D14A04" w:rsidP="00D14A04">
      <w:pPr>
        <w:spacing w:line="360" w:lineRule="auto"/>
        <w:ind w:left="360" w:firstLine="360"/>
        <w:jc w:val="both"/>
      </w:pPr>
      <w:r w:rsidRPr="004365A5">
        <w:rPr>
          <w:rFonts w:cs="Times New Roman"/>
        </w:rPr>
        <w:t>Objectives</w:t>
      </w:r>
    </w:p>
    <w:p w:rsidR="00D14A04" w:rsidRPr="004365A5" w:rsidRDefault="00D14A04" w:rsidP="00D14A04">
      <w:pPr>
        <w:spacing w:line="360" w:lineRule="auto"/>
        <w:ind w:left="360" w:firstLine="360"/>
        <w:jc w:val="both"/>
      </w:pPr>
      <w:r w:rsidRPr="004365A5">
        <w:rPr>
          <w:rFonts w:cs="Times New Roman"/>
        </w:rPr>
        <w:t>At the end of this lab, the student will be able to</w:t>
      </w:r>
    </w:p>
    <w:p w:rsidR="00D14A04" w:rsidRPr="004365A5" w:rsidRDefault="00D14A04" w:rsidP="00F42FB8">
      <w:pPr>
        <w:pStyle w:val="ListParagraph"/>
        <w:widowControl w:val="0"/>
        <w:numPr>
          <w:ilvl w:val="0"/>
          <w:numId w:val="11"/>
        </w:numPr>
        <w:tabs>
          <w:tab w:val="left" w:pos="720"/>
          <w:tab w:val="left" w:pos="2880"/>
        </w:tabs>
        <w:suppressAutoHyphens/>
        <w:spacing w:after="0" w:line="360" w:lineRule="auto"/>
        <w:jc w:val="both"/>
      </w:pPr>
      <w:r w:rsidRPr="004365A5">
        <w:rPr>
          <w:rFonts w:cs="Times New Roman"/>
        </w:rPr>
        <w:t>Identify multiple tasks</w:t>
      </w:r>
    </w:p>
    <w:p w:rsidR="00D14A04" w:rsidRPr="004365A5" w:rsidRDefault="00D14A04" w:rsidP="00F42FB8">
      <w:pPr>
        <w:pStyle w:val="ListParagraph"/>
        <w:widowControl w:val="0"/>
        <w:numPr>
          <w:ilvl w:val="0"/>
          <w:numId w:val="11"/>
        </w:numPr>
        <w:tabs>
          <w:tab w:val="left" w:pos="720"/>
          <w:tab w:val="left" w:pos="2880"/>
        </w:tabs>
        <w:suppressAutoHyphens/>
        <w:spacing w:after="0" w:line="360" w:lineRule="auto"/>
        <w:jc w:val="both"/>
      </w:pPr>
      <w:r w:rsidRPr="004365A5">
        <w:rPr>
          <w:rFonts w:cs="Times New Roman"/>
        </w:rPr>
        <w:t>Use threads constructs for creating threads</w:t>
      </w:r>
    </w:p>
    <w:p w:rsidR="00D14A04" w:rsidRPr="004365A5" w:rsidRDefault="00D14A04" w:rsidP="00F42FB8">
      <w:pPr>
        <w:pStyle w:val="ListParagraph"/>
        <w:widowControl w:val="0"/>
        <w:numPr>
          <w:ilvl w:val="0"/>
          <w:numId w:val="11"/>
        </w:numPr>
        <w:tabs>
          <w:tab w:val="left" w:pos="720"/>
          <w:tab w:val="left" w:pos="2880"/>
        </w:tabs>
        <w:suppressAutoHyphens/>
        <w:spacing w:after="0" w:line="360" w:lineRule="auto"/>
        <w:jc w:val="both"/>
      </w:pPr>
      <w:r w:rsidRPr="004365A5">
        <w:rPr>
          <w:rFonts w:cs="Times New Roman"/>
        </w:rPr>
        <w:t>Apply threads for different</w:t>
      </w:r>
      <w:r>
        <w:rPr>
          <w:rFonts w:cs="Times New Roman"/>
        </w:rPr>
        <w:t>/multiple</w:t>
      </w:r>
      <w:r w:rsidRPr="004365A5">
        <w:rPr>
          <w:rFonts w:cs="Times New Roman"/>
        </w:rPr>
        <w:t xml:space="preserve"> tasks </w:t>
      </w:r>
    </w:p>
    <w:p w:rsidR="00D14A04" w:rsidRPr="004365A5" w:rsidRDefault="00D14A04" w:rsidP="00D14A04">
      <w:pPr>
        <w:spacing w:line="360" w:lineRule="auto"/>
        <w:jc w:val="both"/>
      </w:pP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Experimental Procedure</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Analyse the problem statement</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Implement the algorithm in C language</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Compile the C program</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Test the implemented program</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Document the Results</w:t>
      </w:r>
    </w:p>
    <w:p w:rsidR="00D14A04" w:rsidRPr="004365A5" w:rsidRDefault="00D14A04" w:rsidP="00D14A04">
      <w:pPr>
        <w:pStyle w:val="ListParagraph"/>
        <w:numPr>
          <w:ilvl w:val="2"/>
          <w:numId w:val="3"/>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D14A04" w:rsidRPr="004365A5" w:rsidRDefault="00D14A04" w:rsidP="00D14A04">
      <w:pPr>
        <w:pStyle w:val="ListParagraph"/>
        <w:tabs>
          <w:tab w:val="left" w:pos="720"/>
          <w:tab w:val="left" w:pos="1440"/>
        </w:tabs>
        <w:suppressAutoHyphens/>
        <w:spacing w:line="360" w:lineRule="auto"/>
        <w:ind w:left="2160"/>
        <w:contextualSpacing w:val="0"/>
        <w:jc w:val="both"/>
      </w:pPr>
    </w:p>
    <w:p w:rsidR="00D14A04" w:rsidRPr="004365A5" w:rsidRDefault="00D14A04" w:rsidP="00D14A04">
      <w:pPr>
        <w:pStyle w:val="ListParagraph"/>
        <w:numPr>
          <w:ilvl w:val="0"/>
          <w:numId w:val="3"/>
        </w:numPr>
        <w:tabs>
          <w:tab w:val="left" w:pos="720"/>
        </w:tabs>
        <w:suppressAutoHyphens/>
        <w:spacing w:line="360" w:lineRule="auto"/>
        <w:contextualSpacing w:val="0"/>
        <w:jc w:val="both"/>
        <w:rPr>
          <w:color w:val="000000" w:themeColor="text1"/>
        </w:rPr>
      </w:pPr>
      <w:r w:rsidRPr="004365A5">
        <w:rPr>
          <w:rFonts w:cs="Times New Roman"/>
          <w:color w:val="000000" w:themeColor="text1"/>
        </w:rPr>
        <w:t>Questions</w:t>
      </w:r>
    </w:p>
    <w:p w:rsidR="00D14A04" w:rsidRPr="004365A5" w:rsidRDefault="00D14A04" w:rsidP="00D14A04">
      <w:pPr>
        <w:pStyle w:val="ListParagraph"/>
        <w:tabs>
          <w:tab w:val="left" w:pos="720"/>
        </w:tabs>
        <w:suppressAutoHyphens/>
        <w:spacing w:line="360" w:lineRule="auto"/>
        <w:contextualSpacing w:val="0"/>
        <w:jc w:val="both"/>
        <w:rPr>
          <w:color w:val="000000" w:themeColor="text1"/>
        </w:rPr>
      </w:pPr>
      <w:r w:rsidRPr="004365A5">
        <w:rPr>
          <w:rFonts w:cs="Times New Roman"/>
          <w:color w:val="000000" w:themeColor="text1"/>
        </w:rPr>
        <w:t>Create multithreaded programs to implement the following</w:t>
      </w:r>
    </w:p>
    <w:p w:rsidR="00D14A04" w:rsidRPr="0006551B" w:rsidRDefault="00D14A04" w:rsidP="00F42FB8">
      <w:pPr>
        <w:numPr>
          <w:ilvl w:val="0"/>
          <w:numId w:val="19"/>
        </w:numPr>
        <w:spacing w:after="0" w:line="360" w:lineRule="auto"/>
        <w:jc w:val="both"/>
        <w:rPr>
          <w:color w:val="000000" w:themeColor="text1"/>
        </w:rPr>
      </w:pPr>
      <w:r w:rsidRPr="0006551B">
        <w:rPr>
          <w:color w:val="000000" w:themeColor="text1"/>
        </w:rPr>
        <w:lastRenderedPageBreak/>
        <w:t>Display “Hello World” message by</w:t>
      </w:r>
      <w:r>
        <w:rPr>
          <w:color w:val="000000" w:themeColor="text1"/>
        </w:rPr>
        <w:t xml:space="preserve"> </w:t>
      </w:r>
      <w:r w:rsidRPr="0006551B">
        <w:rPr>
          <w:color w:val="000000" w:themeColor="text1"/>
        </w:rPr>
        <w:t>3 different threads</w:t>
      </w:r>
    </w:p>
    <w:p w:rsidR="00D14A04" w:rsidRPr="00244690" w:rsidRDefault="00D14A04" w:rsidP="00F42FB8">
      <w:pPr>
        <w:numPr>
          <w:ilvl w:val="0"/>
          <w:numId w:val="19"/>
        </w:numPr>
        <w:spacing w:after="0" w:line="360" w:lineRule="auto"/>
        <w:jc w:val="both"/>
        <w:rPr>
          <w:color w:val="000000" w:themeColor="text1"/>
        </w:rPr>
      </w:pPr>
      <w:r w:rsidRPr="00244690">
        <w:rPr>
          <w:color w:val="000000" w:themeColor="text1"/>
        </w:rPr>
        <w:t xml:space="preserve">Create </w:t>
      </w:r>
      <w:r w:rsidR="00C648EB">
        <w:rPr>
          <w:color w:val="000000" w:themeColor="text1"/>
        </w:rPr>
        <w:t>two</w:t>
      </w:r>
      <w:r w:rsidRPr="00244690">
        <w:rPr>
          <w:color w:val="000000" w:themeColor="text1"/>
        </w:rPr>
        <w:t xml:space="preserve"> threads;</w:t>
      </w:r>
    </w:p>
    <w:p w:rsidR="00D14A04" w:rsidRDefault="00A1249C" w:rsidP="00F42FB8">
      <w:pPr>
        <w:pStyle w:val="ListParagraph"/>
        <w:numPr>
          <w:ilvl w:val="0"/>
          <w:numId w:val="20"/>
        </w:numPr>
        <w:spacing w:after="0" w:line="360" w:lineRule="auto"/>
        <w:jc w:val="both"/>
        <w:rPr>
          <w:color w:val="000000" w:themeColor="text1"/>
        </w:rPr>
      </w:pPr>
      <w:r>
        <w:rPr>
          <w:color w:val="000000" w:themeColor="text1"/>
        </w:rPr>
        <w:t xml:space="preserve">Thread1 adds </w:t>
      </w:r>
      <w:r w:rsidR="00D14A04">
        <w:rPr>
          <w:color w:val="000000" w:themeColor="text1"/>
        </w:rPr>
        <w:t xml:space="preserve">marks </w:t>
      </w:r>
      <w:r>
        <w:rPr>
          <w:color w:val="000000" w:themeColor="text1"/>
        </w:rPr>
        <w:t>(</w:t>
      </w:r>
      <w:r w:rsidR="00D14A04">
        <w:rPr>
          <w:color w:val="000000" w:themeColor="text1"/>
        </w:rPr>
        <w:t>out of 10</w:t>
      </w:r>
      <w:r>
        <w:rPr>
          <w:color w:val="000000" w:themeColor="text1"/>
        </w:rPr>
        <w:t>)</w:t>
      </w:r>
      <w:r w:rsidRPr="00A1249C">
        <w:rPr>
          <w:color w:val="000000" w:themeColor="text1"/>
        </w:rPr>
        <w:t xml:space="preserve"> </w:t>
      </w:r>
      <w:r>
        <w:rPr>
          <w:color w:val="000000" w:themeColor="text1"/>
        </w:rPr>
        <w:t>of student1</w:t>
      </w:r>
      <w:r w:rsidR="00D14A04">
        <w:rPr>
          <w:color w:val="000000" w:themeColor="text1"/>
        </w:rPr>
        <w:t xml:space="preserve"> from subject1 to subject5</w:t>
      </w:r>
      <w:r w:rsidR="00D14A04" w:rsidRPr="00244690">
        <w:rPr>
          <w:color w:val="000000" w:themeColor="text1"/>
        </w:rPr>
        <w:t xml:space="preserve">, Thread2 adds </w:t>
      </w:r>
      <w:r>
        <w:rPr>
          <w:color w:val="000000" w:themeColor="text1"/>
        </w:rPr>
        <w:t xml:space="preserve">marks of student2 </w:t>
      </w:r>
      <w:r w:rsidR="00D14A04" w:rsidRPr="00244690">
        <w:rPr>
          <w:color w:val="000000" w:themeColor="text1"/>
        </w:rPr>
        <w:t xml:space="preserve">from </w:t>
      </w:r>
      <w:r w:rsidR="00FF2A13">
        <w:rPr>
          <w:color w:val="000000" w:themeColor="text1"/>
        </w:rPr>
        <w:t>s</w:t>
      </w:r>
      <w:r w:rsidR="00D14A04">
        <w:rPr>
          <w:color w:val="000000" w:themeColor="text1"/>
        </w:rPr>
        <w:t>ubject1 to subject 5</w:t>
      </w:r>
      <w:r w:rsidR="009D5BDC">
        <w:rPr>
          <w:color w:val="000000" w:themeColor="text1"/>
        </w:rPr>
        <w:t xml:space="preserve">. Main process </w:t>
      </w:r>
      <w:r w:rsidR="00D14A04" w:rsidRPr="00244690">
        <w:rPr>
          <w:color w:val="000000" w:themeColor="text1"/>
        </w:rPr>
        <w:t xml:space="preserve">takes the sum </w:t>
      </w:r>
      <w:r w:rsidR="000E6FD4">
        <w:rPr>
          <w:color w:val="000000" w:themeColor="text1"/>
        </w:rPr>
        <w:t xml:space="preserve">returned </w:t>
      </w:r>
      <w:r w:rsidR="00D14A04" w:rsidRPr="00244690">
        <w:rPr>
          <w:color w:val="000000" w:themeColor="text1"/>
        </w:rPr>
        <w:t>f</w:t>
      </w:r>
      <w:r w:rsidR="009D5BDC">
        <w:rPr>
          <w:color w:val="000000" w:themeColor="text1"/>
        </w:rPr>
        <w:t xml:space="preserve">rom the Thread1 and Thread2, </w:t>
      </w:r>
      <w:r w:rsidR="00D14A04">
        <w:rPr>
          <w:color w:val="000000" w:themeColor="text1"/>
        </w:rPr>
        <w:t xml:space="preserve">decides who scored </w:t>
      </w:r>
      <w:r>
        <w:rPr>
          <w:color w:val="000000" w:themeColor="text1"/>
        </w:rPr>
        <w:t xml:space="preserve">more marks and </w:t>
      </w:r>
      <w:r w:rsidR="009D5BDC">
        <w:rPr>
          <w:color w:val="000000" w:themeColor="text1"/>
        </w:rPr>
        <w:t>d</w:t>
      </w:r>
      <w:r w:rsidR="000947CE">
        <w:rPr>
          <w:color w:val="000000" w:themeColor="text1"/>
        </w:rPr>
        <w:t>isplay</w:t>
      </w:r>
      <w:r>
        <w:rPr>
          <w:color w:val="000000" w:themeColor="text1"/>
        </w:rPr>
        <w:t>s</w:t>
      </w:r>
      <w:r w:rsidR="000947CE">
        <w:rPr>
          <w:color w:val="000000" w:themeColor="text1"/>
        </w:rPr>
        <w:t xml:space="preserve"> </w:t>
      </w:r>
      <w:r w:rsidR="00FF2A13">
        <w:rPr>
          <w:color w:val="000000" w:themeColor="text1"/>
        </w:rPr>
        <w:t xml:space="preserve">student with its </w:t>
      </w:r>
      <w:r w:rsidR="000947CE">
        <w:rPr>
          <w:color w:val="000000" w:themeColor="text1"/>
        </w:rPr>
        <w:t>highest score</w:t>
      </w:r>
      <w:r w:rsidR="00D14A04">
        <w:rPr>
          <w:color w:val="000000" w:themeColor="text1"/>
        </w:rPr>
        <w:t>.</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Calculations/Computations/Algorithms</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Presentation of Results</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Analysis and Discussions</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Pr>
          <w:rFonts w:cs="Times New Roman"/>
        </w:rPr>
        <w:t>C</w:t>
      </w:r>
      <w:r w:rsidRPr="004365A5">
        <w:rPr>
          <w:rFonts w:cs="Times New Roman"/>
        </w:rPr>
        <w:t xml:space="preserve">onclusions </w:t>
      </w:r>
    </w:p>
    <w:p w:rsidR="00D14A04" w:rsidRPr="004365A5" w:rsidRDefault="00D14A04" w:rsidP="00D14A04">
      <w:pPr>
        <w:pStyle w:val="ListParagraph"/>
        <w:numPr>
          <w:ilvl w:val="0"/>
          <w:numId w:val="3"/>
        </w:numPr>
        <w:tabs>
          <w:tab w:val="left" w:pos="720"/>
        </w:tabs>
        <w:suppressAutoHyphens/>
        <w:spacing w:line="360" w:lineRule="auto"/>
        <w:contextualSpacing w:val="0"/>
        <w:jc w:val="both"/>
      </w:pPr>
      <w:r w:rsidRPr="004365A5">
        <w:rPr>
          <w:rFonts w:cs="Times New Roman"/>
        </w:rPr>
        <w:t xml:space="preserve">Comments </w:t>
      </w:r>
    </w:p>
    <w:p w:rsidR="00D14A04" w:rsidRPr="004365A5" w:rsidRDefault="00D14A04" w:rsidP="00D14A04">
      <w:pPr>
        <w:spacing w:line="360" w:lineRule="auto"/>
        <w:jc w:val="both"/>
      </w:pPr>
      <w:r w:rsidRPr="004365A5">
        <w:rPr>
          <w:rFonts w:cs="Times New Roman"/>
        </w:rPr>
        <w:tab/>
        <w:t>1. Limitations of Experiments</w:t>
      </w:r>
    </w:p>
    <w:p w:rsidR="00D14A04" w:rsidRPr="004365A5" w:rsidRDefault="00D14A04" w:rsidP="00D14A04">
      <w:pPr>
        <w:spacing w:line="360" w:lineRule="auto"/>
        <w:jc w:val="both"/>
      </w:pPr>
      <w:r w:rsidRPr="004365A5">
        <w:rPr>
          <w:rFonts w:cs="Times New Roman"/>
        </w:rPr>
        <w:tab/>
        <w:t>2. Limitations of Results</w:t>
      </w:r>
    </w:p>
    <w:p w:rsidR="00D14A04" w:rsidRPr="004365A5" w:rsidRDefault="00D14A04" w:rsidP="00D14A04">
      <w:pPr>
        <w:spacing w:line="360" w:lineRule="auto"/>
        <w:jc w:val="both"/>
      </w:pPr>
      <w:r w:rsidRPr="004365A5">
        <w:rPr>
          <w:rFonts w:cs="Times New Roman"/>
        </w:rPr>
        <w:tab/>
        <w:t>3. Learning happened</w:t>
      </w:r>
    </w:p>
    <w:p w:rsidR="00D14A04" w:rsidRPr="004365A5" w:rsidRDefault="00D14A04" w:rsidP="00D14A04">
      <w:pPr>
        <w:spacing w:line="360" w:lineRule="auto"/>
        <w:jc w:val="both"/>
      </w:pPr>
      <w:r w:rsidRPr="004365A5">
        <w:rPr>
          <w:rFonts w:cs="Times New Roman"/>
        </w:rPr>
        <w:tab/>
        <w:t>4. Recommendations</w:t>
      </w:r>
    </w:p>
    <w:p w:rsidR="00D14A04" w:rsidRDefault="00D14A04" w:rsidP="00D14A04"/>
    <w:p w:rsidR="00A978C8" w:rsidRDefault="00A978C8" w:rsidP="00D14A04"/>
    <w:p w:rsidR="00A978C8" w:rsidRDefault="00A978C8" w:rsidP="00D14A04"/>
    <w:p w:rsidR="00BE1653" w:rsidRDefault="00BE1653" w:rsidP="00D14A04"/>
    <w:p w:rsidR="00BE1653" w:rsidRDefault="00BE1653" w:rsidP="00D14A04"/>
    <w:p w:rsidR="00BE1653" w:rsidRDefault="00BE1653" w:rsidP="00D14A04"/>
    <w:p w:rsidR="00BE1653" w:rsidRDefault="00BE1653" w:rsidP="00D14A04"/>
    <w:p w:rsidR="00BE1653" w:rsidRDefault="00BE1653" w:rsidP="00D14A04"/>
    <w:p w:rsidR="00BE1653" w:rsidRDefault="00BE1653" w:rsidP="00D14A04"/>
    <w:p w:rsidR="001749F0" w:rsidRDefault="001749F0" w:rsidP="00D14A04"/>
    <w:p w:rsidR="001749F0" w:rsidRDefault="001749F0" w:rsidP="00D14A04"/>
    <w:p w:rsidR="00445A4C" w:rsidRDefault="00445A4C" w:rsidP="00D14A04"/>
    <w:p w:rsidR="00BE1653" w:rsidRPr="004365A5" w:rsidRDefault="00445A4C" w:rsidP="00BE1653">
      <w:pPr>
        <w:pStyle w:val="Heading1"/>
        <w:spacing w:line="360" w:lineRule="auto"/>
        <w:jc w:val="both"/>
        <w:rPr>
          <w:rFonts w:asciiTheme="minorHAnsi" w:hAnsiTheme="minorHAnsi"/>
        </w:rPr>
      </w:pPr>
      <w:r>
        <w:rPr>
          <w:rFonts w:asciiTheme="minorHAnsi" w:hAnsiTheme="minorHAnsi" w:cs="Times New Roman"/>
        </w:rPr>
        <w:lastRenderedPageBreak/>
        <w:t>Laboratory 4</w:t>
      </w:r>
    </w:p>
    <w:p w:rsidR="00BE1653" w:rsidRPr="004365A5" w:rsidRDefault="00BE1653" w:rsidP="00BE1653">
      <w:pPr>
        <w:spacing w:line="360" w:lineRule="auto"/>
        <w:jc w:val="both"/>
      </w:pPr>
      <w:r w:rsidRPr="004365A5">
        <w:rPr>
          <w:rFonts w:cs="Times New Roman"/>
        </w:rPr>
        <w:t xml:space="preserve">Title of the Laboratory Exercise: </w:t>
      </w:r>
      <w:r w:rsidR="00BA0CD2">
        <w:rPr>
          <w:rFonts w:cs="Times New Roman"/>
        </w:rPr>
        <w:t>Programs for p</w:t>
      </w:r>
      <w:r w:rsidRPr="004365A5">
        <w:rPr>
          <w:rFonts w:cs="Times New Roman"/>
        </w:rPr>
        <w:t xml:space="preserve">rocess </w:t>
      </w:r>
      <w:r w:rsidR="001A2656" w:rsidRPr="004365A5">
        <w:rPr>
          <w:rFonts w:cs="Times New Roman"/>
        </w:rPr>
        <w:t>scheduling</w:t>
      </w:r>
      <w:r w:rsidRPr="004365A5">
        <w:rPr>
          <w:rFonts w:cs="Times New Roman"/>
        </w:rPr>
        <w:t xml:space="preserve"> algorithms </w:t>
      </w: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Introduction and Purpose of Experiment</w:t>
      </w:r>
    </w:p>
    <w:p w:rsidR="00BE1653" w:rsidRPr="004365A5" w:rsidRDefault="00BE1653" w:rsidP="00BE1653">
      <w:pPr>
        <w:spacing w:line="360" w:lineRule="auto"/>
        <w:ind w:left="720"/>
        <w:jc w:val="both"/>
      </w:pPr>
      <w:r w:rsidRPr="004365A5">
        <w:rPr>
          <w:rFonts w:cs="Times New Roman"/>
        </w:rPr>
        <w:t xml:space="preserve">A Process Scheduler schedules different processes to CPU based on particular scheduling algorithms. There are various scheduling algorithms present in each group of operating system. By solving these problems students will be able use different scheduling algorithms as part of their implementation </w:t>
      </w: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Aim and Objectives</w:t>
      </w:r>
    </w:p>
    <w:p w:rsidR="00BE1653" w:rsidRPr="004365A5" w:rsidRDefault="00BE1653" w:rsidP="00BE1653">
      <w:pPr>
        <w:spacing w:line="360" w:lineRule="auto"/>
        <w:ind w:left="360" w:firstLine="360"/>
        <w:jc w:val="both"/>
      </w:pPr>
      <w:r w:rsidRPr="004365A5">
        <w:rPr>
          <w:rFonts w:cs="Times New Roman"/>
        </w:rPr>
        <w:t>Aim</w:t>
      </w:r>
    </w:p>
    <w:p w:rsidR="00BE1653" w:rsidRPr="004365A5" w:rsidRDefault="00BE1653" w:rsidP="00F42FB8">
      <w:pPr>
        <w:pStyle w:val="ListParagraph"/>
        <w:widowControl w:val="0"/>
        <w:numPr>
          <w:ilvl w:val="0"/>
          <w:numId w:val="12"/>
        </w:numPr>
        <w:tabs>
          <w:tab w:val="left" w:pos="720"/>
          <w:tab w:val="left" w:pos="2880"/>
        </w:tabs>
        <w:suppressAutoHyphens/>
        <w:spacing w:after="0" w:line="360" w:lineRule="auto"/>
        <w:jc w:val="both"/>
      </w:pPr>
      <w:r w:rsidRPr="004365A5">
        <w:rPr>
          <w:rFonts w:cs="Times New Roman"/>
        </w:rPr>
        <w:t>To develop programs to implement scheduling algorithms</w:t>
      </w:r>
    </w:p>
    <w:p w:rsidR="00BE1653" w:rsidRPr="004365A5" w:rsidRDefault="00BE1653" w:rsidP="00BE1653">
      <w:pPr>
        <w:spacing w:line="360" w:lineRule="auto"/>
        <w:ind w:left="360" w:firstLine="360"/>
        <w:jc w:val="both"/>
      </w:pPr>
      <w:r w:rsidRPr="004365A5">
        <w:rPr>
          <w:rFonts w:cs="Times New Roman"/>
        </w:rPr>
        <w:t>Objectives</w:t>
      </w:r>
    </w:p>
    <w:p w:rsidR="00BE1653" w:rsidRPr="004365A5" w:rsidRDefault="00BE1653" w:rsidP="00BE1653">
      <w:pPr>
        <w:spacing w:line="360" w:lineRule="auto"/>
        <w:ind w:left="360" w:firstLine="360"/>
        <w:jc w:val="both"/>
      </w:pPr>
      <w:r w:rsidRPr="004365A5">
        <w:rPr>
          <w:rFonts w:cs="Times New Roman"/>
        </w:rPr>
        <w:t>At the end of this lab, the student will be able to</w:t>
      </w:r>
    </w:p>
    <w:p w:rsidR="00BE1653" w:rsidRPr="004365A5" w:rsidRDefault="00BE1653" w:rsidP="00F42FB8">
      <w:pPr>
        <w:pStyle w:val="ListParagraph"/>
        <w:widowControl w:val="0"/>
        <w:numPr>
          <w:ilvl w:val="0"/>
          <w:numId w:val="12"/>
        </w:numPr>
        <w:tabs>
          <w:tab w:val="left" w:pos="720"/>
          <w:tab w:val="left" w:pos="2880"/>
        </w:tabs>
        <w:suppressAutoHyphens/>
        <w:spacing w:after="0" w:line="360" w:lineRule="auto"/>
        <w:jc w:val="both"/>
      </w:pPr>
      <w:r w:rsidRPr="004365A5">
        <w:rPr>
          <w:rFonts w:cs="Times New Roman"/>
        </w:rPr>
        <w:t>Distinguish different scheduling algorithms</w:t>
      </w:r>
    </w:p>
    <w:p w:rsidR="00BE1653" w:rsidRPr="004365A5" w:rsidRDefault="00BE1653" w:rsidP="00F42FB8">
      <w:pPr>
        <w:pStyle w:val="ListParagraph"/>
        <w:widowControl w:val="0"/>
        <w:numPr>
          <w:ilvl w:val="0"/>
          <w:numId w:val="12"/>
        </w:numPr>
        <w:tabs>
          <w:tab w:val="left" w:pos="720"/>
          <w:tab w:val="left" w:pos="2880"/>
        </w:tabs>
        <w:suppressAutoHyphens/>
        <w:spacing w:after="0" w:line="360" w:lineRule="auto"/>
        <w:jc w:val="both"/>
      </w:pPr>
      <w:r w:rsidRPr="004365A5">
        <w:rPr>
          <w:rFonts w:cs="Times New Roman"/>
        </w:rPr>
        <w:t>Apply the logic of scheduling algorithms wherever required</w:t>
      </w:r>
    </w:p>
    <w:p w:rsidR="00BE1653" w:rsidRPr="004365A5" w:rsidRDefault="00BE1653" w:rsidP="00F42FB8">
      <w:pPr>
        <w:pStyle w:val="ListParagraph"/>
        <w:widowControl w:val="0"/>
        <w:numPr>
          <w:ilvl w:val="0"/>
          <w:numId w:val="12"/>
        </w:numPr>
        <w:tabs>
          <w:tab w:val="left" w:pos="720"/>
          <w:tab w:val="left" w:pos="2880"/>
        </w:tabs>
        <w:suppressAutoHyphens/>
        <w:spacing w:after="0" w:line="360" w:lineRule="auto"/>
        <w:jc w:val="both"/>
      </w:pPr>
      <w:r w:rsidRPr="004365A5">
        <w:rPr>
          <w:rFonts w:cs="Times New Roman"/>
        </w:rPr>
        <w:t xml:space="preserve">Create C programs to </w:t>
      </w:r>
      <w:r>
        <w:rPr>
          <w:rFonts w:cs="Times New Roman"/>
        </w:rPr>
        <w:t>simulate</w:t>
      </w:r>
      <w:r w:rsidRPr="004365A5">
        <w:rPr>
          <w:rFonts w:cs="Times New Roman"/>
        </w:rPr>
        <w:t xml:space="preserve"> scheduling algorithms</w:t>
      </w:r>
    </w:p>
    <w:p w:rsidR="00BE1653" w:rsidRPr="004365A5" w:rsidRDefault="00BE1653" w:rsidP="00BE1653">
      <w:pPr>
        <w:spacing w:line="360" w:lineRule="auto"/>
        <w:jc w:val="both"/>
      </w:pP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Experimental Procedure</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Analyse the problem statement</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Implement the algorithm in C language</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Compile the C program</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Test the implemented program</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Document the Results</w:t>
      </w:r>
    </w:p>
    <w:p w:rsidR="00BE1653" w:rsidRPr="004365A5" w:rsidRDefault="00BE1653" w:rsidP="00BE1653">
      <w:pPr>
        <w:pStyle w:val="ListParagraph"/>
        <w:numPr>
          <w:ilvl w:val="2"/>
          <w:numId w:val="4"/>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BE1653" w:rsidRPr="004365A5" w:rsidRDefault="00BE1653" w:rsidP="00BE1653">
      <w:pPr>
        <w:spacing w:line="360" w:lineRule="auto"/>
        <w:ind w:left="1440"/>
        <w:jc w:val="both"/>
      </w:pPr>
    </w:p>
    <w:p w:rsidR="00BE1653" w:rsidRDefault="00BE1653" w:rsidP="00BE1653">
      <w:pPr>
        <w:pStyle w:val="ListParagraph"/>
        <w:numPr>
          <w:ilvl w:val="0"/>
          <w:numId w:val="4"/>
        </w:numPr>
        <w:tabs>
          <w:tab w:val="left" w:pos="720"/>
        </w:tabs>
        <w:suppressAutoHyphens/>
        <w:spacing w:line="360" w:lineRule="auto"/>
        <w:contextualSpacing w:val="0"/>
        <w:jc w:val="both"/>
        <w:rPr>
          <w:color w:val="000000" w:themeColor="text1"/>
        </w:rPr>
      </w:pPr>
      <w:r w:rsidRPr="004365A5">
        <w:rPr>
          <w:rFonts w:cs="Times New Roman"/>
          <w:color w:val="000000" w:themeColor="text1"/>
        </w:rPr>
        <w:t>Questions</w:t>
      </w:r>
    </w:p>
    <w:p w:rsidR="00BE1653" w:rsidRDefault="00BE1653" w:rsidP="00BE1653">
      <w:pPr>
        <w:pStyle w:val="ListParagraph"/>
        <w:tabs>
          <w:tab w:val="left" w:pos="720"/>
        </w:tabs>
        <w:suppressAutoHyphens/>
        <w:spacing w:line="360" w:lineRule="auto"/>
        <w:contextualSpacing w:val="0"/>
        <w:jc w:val="both"/>
        <w:rPr>
          <w:color w:val="000000" w:themeColor="text1"/>
        </w:rPr>
      </w:pPr>
      <w:r>
        <w:rPr>
          <w:rFonts w:cs="Times New Roman"/>
          <w:color w:val="000000" w:themeColor="text1"/>
        </w:rPr>
        <w:lastRenderedPageBreak/>
        <w:t xml:space="preserve">Write </w:t>
      </w:r>
      <w:r w:rsidR="00CE2933">
        <w:rPr>
          <w:rFonts w:cs="Times New Roman"/>
          <w:color w:val="000000" w:themeColor="text1"/>
        </w:rPr>
        <w:t xml:space="preserve">a multithreaded </w:t>
      </w:r>
      <w:r>
        <w:rPr>
          <w:rFonts w:cs="Times New Roman"/>
          <w:color w:val="000000" w:themeColor="text1"/>
        </w:rPr>
        <w:t xml:space="preserve">program to simulate the following </w:t>
      </w:r>
      <w:r w:rsidRPr="003277FF">
        <w:rPr>
          <w:rFonts w:cs="Times New Roman"/>
          <w:color w:val="000000" w:themeColor="text1"/>
        </w:rPr>
        <w:t>process scheduling algorithms</w:t>
      </w:r>
      <w:r>
        <w:rPr>
          <w:rFonts w:cs="Times New Roman"/>
          <w:color w:val="000000" w:themeColor="text1"/>
        </w:rPr>
        <w:t>. C</w:t>
      </w:r>
      <w:r w:rsidRPr="003277FF">
        <w:rPr>
          <w:color w:val="000000" w:themeColor="text1"/>
        </w:rPr>
        <w:t xml:space="preserve">alculate average waiting time and </w:t>
      </w:r>
      <w:r>
        <w:rPr>
          <w:color w:val="000000" w:themeColor="text1"/>
        </w:rPr>
        <w:t xml:space="preserve">average </w:t>
      </w:r>
      <w:r w:rsidRPr="003277FF">
        <w:rPr>
          <w:color w:val="000000" w:themeColor="text1"/>
        </w:rPr>
        <w:t>turnaround time for processes u</w:t>
      </w:r>
      <w:r w:rsidR="00CE2933">
        <w:rPr>
          <w:color w:val="000000" w:themeColor="text1"/>
        </w:rPr>
        <w:t>nder each scheduling algorithm by</w:t>
      </w:r>
      <w:r w:rsidR="00911626">
        <w:rPr>
          <w:color w:val="000000" w:themeColor="text1"/>
        </w:rPr>
        <w:t xml:space="preserve"> separate </w:t>
      </w:r>
      <w:r w:rsidR="00CE2933">
        <w:rPr>
          <w:color w:val="000000" w:themeColor="text1"/>
        </w:rPr>
        <w:t xml:space="preserve">threads </w:t>
      </w:r>
    </w:p>
    <w:p w:rsidR="00BE1653" w:rsidRPr="003277FF" w:rsidRDefault="00BE1653" w:rsidP="00BE1653">
      <w:pPr>
        <w:pStyle w:val="ListParagraph"/>
        <w:tabs>
          <w:tab w:val="left" w:pos="720"/>
        </w:tabs>
        <w:suppressAutoHyphens/>
        <w:spacing w:line="360" w:lineRule="auto"/>
        <w:contextualSpacing w:val="0"/>
        <w:jc w:val="both"/>
        <w:rPr>
          <w:color w:val="000000" w:themeColor="text1"/>
        </w:rPr>
      </w:pPr>
      <w:r>
        <w:rPr>
          <w:color w:val="000000" w:themeColor="text1"/>
        </w:rPr>
        <w:t xml:space="preserve">Instructions: </w:t>
      </w:r>
      <w:r w:rsidRPr="000C4BEB">
        <w:rPr>
          <w:color w:val="000000" w:themeColor="text1"/>
        </w:rPr>
        <w:t>Assume all the processes arrive at the same time.</w:t>
      </w:r>
      <w:r w:rsidRPr="000250AB">
        <w:rPr>
          <w:color w:val="000000" w:themeColor="text1"/>
        </w:rPr>
        <w:t xml:space="preserve"> For round robin scheduling algorithm, r</w:t>
      </w:r>
      <w:r>
        <w:rPr>
          <w:color w:val="000000" w:themeColor="text1"/>
        </w:rPr>
        <w:t>ead the number of processes</w:t>
      </w:r>
      <w:r w:rsidRPr="000250AB">
        <w:rPr>
          <w:color w:val="000000" w:themeColor="text1"/>
        </w:rPr>
        <w:t xml:space="preserve"> in the system, their CPU burst times and the size of the time slice. For priority scheduling algorithm, read the number of processes in th</w:t>
      </w:r>
      <w:r>
        <w:rPr>
          <w:color w:val="000000" w:themeColor="text1"/>
        </w:rPr>
        <w:t>e system, their CPU burst times</w:t>
      </w:r>
      <w:r w:rsidRPr="000250AB">
        <w:rPr>
          <w:color w:val="000000" w:themeColor="text1"/>
        </w:rPr>
        <w:t xml:space="preserve"> and the priorities.</w:t>
      </w:r>
    </w:p>
    <w:p w:rsidR="00BE1653" w:rsidRPr="004365A5" w:rsidRDefault="00BE1653" w:rsidP="00F42FB8">
      <w:pPr>
        <w:pStyle w:val="ListParagraph"/>
        <w:numPr>
          <w:ilvl w:val="0"/>
          <w:numId w:val="17"/>
        </w:numPr>
        <w:spacing w:line="360" w:lineRule="auto"/>
        <w:ind w:left="1440"/>
        <w:jc w:val="both"/>
        <w:rPr>
          <w:color w:val="000000" w:themeColor="text1"/>
        </w:rPr>
      </w:pPr>
      <w:r w:rsidRPr="004365A5">
        <w:rPr>
          <w:color w:val="000000" w:themeColor="text1"/>
        </w:rPr>
        <w:t xml:space="preserve">Priority </w:t>
      </w:r>
    </w:p>
    <w:p w:rsidR="00BE1653" w:rsidRDefault="00BE1653" w:rsidP="00F42FB8">
      <w:pPr>
        <w:pStyle w:val="ListParagraph"/>
        <w:numPr>
          <w:ilvl w:val="0"/>
          <w:numId w:val="17"/>
        </w:numPr>
        <w:spacing w:line="360" w:lineRule="auto"/>
        <w:ind w:left="1440"/>
        <w:jc w:val="both"/>
        <w:rPr>
          <w:color w:val="000000" w:themeColor="text1"/>
        </w:rPr>
      </w:pPr>
      <w:r w:rsidRPr="004365A5">
        <w:rPr>
          <w:color w:val="000000" w:themeColor="text1"/>
        </w:rPr>
        <w:t>Round Robin</w:t>
      </w:r>
    </w:p>
    <w:p w:rsidR="00BE1653" w:rsidRDefault="00BE1653" w:rsidP="00BE1653">
      <w:pPr>
        <w:pStyle w:val="ListParagraph"/>
        <w:spacing w:line="360" w:lineRule="auto"/>
        <w:ind w:left="1440"/>
        <w:jc w:val="both"/>
        <w:rPr>
          <w:color w:val="000000" w:themeColor="text1"/>
        </w:rPr>
      </w:pP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Calculations/Computations/Algorithms</w:t>
      </w: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Presentation of Results</w:t>
      </w: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Analysis and Discussions</w:t>
      </w: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 xml:space="preserve">Conclusions </w:t>
      </w:r>
    </w:p>
    <w:p w:rsidR="00BE1653" w:rsidRPr="004365A5" w:rsidRDefault="00BE1653" w:rsidP="00BE1653">
      <w:pPr>
        <w:pStyle w:val="ListParagraph"/>
        <w:numPr>
          <w:ilvl w:val="0"/>
          <w:numId w:val="4"/>
        </w:numPr>
        <w:tabs>
          <w:tab w:val="left" w:pos="720"/>
        </w:tabs>
        <w:suppressAutoHyphens/>
        <w:spacing w:line="360" w:lineRule="auto"/>
        <w:contextualSpacing w:val="0"/>
        <w:jc w:val="both"/>
      </w:pPr>
      <w:r w:rsidRPr="004365A5">
        <w:rPr>
          <w:rFonts w:cs="Times New Roman"/>
        </w:rPr>
        <w:t xml:space="preserve">Comments </w:t>
      </w:r>
    </w:p>
    <w:p w:rsidR="00BE1653" w:rsidRPr="004365A5" w:rsidRDefault="00BE1653" w:rsidP="00BE1653">
      <w:pPr>
        <w:spacing w:line="360" w:lineRule="auto"/>
        <w:jc w:val="both"/>
      </w:pPr>
      <w:r w:rsidRPr="004365A5">
        <w:rPr>
          <w:rFonts w:cs="Times New Roman"/>
        </w:rPr>
        <w:tab/>
        <w:t>1. Limitations of Experiments</w:t>
      </w:r>
    </w:p>
    <w:p w:rsidR="00BE1653" w:rsidRPr="004365A5" w:rsidRDefault="00BE1653" w:rsidP="00BE1653">
      <w:pPr>
        <w:spacing w:line="360" w:lineRule="auto"/>
        <w:jc w:val="both"/>
      </w:pPr>
      <w:r w:rsidRPr="004365A5">
        <w:rPr>
          <w:rFonts w:cs="Times New Roman"/>
        </w:rPr>
        <w:tab/>
        <w:t>2. Limitations of Results</w:t>
      </w:r>
    </w:p>
    <w:p w:rsidR="00BE1653" w:rsidRPr="004365A5" w:rsidRDefault="00BE1653" w:rsidP="00BE1653">
      <w:pPr>
        <w:spacing w:line="360" w:lineRule="auto"/>
        <w:jc w:val="both"/>
      </w:pPr>
      <w:r w:rsidRPr="004365A5">
        <w:rPr>
          <w:rFonts w:cs="Times New Roman"/>
        </w:rPr>
        <w:tab/>
        <w:t>3. Learning happened</w:t>
      </w:r>
    </w:p>
    <w:p w:rsidR="00BE1653" w:rsidRPr="004365A5" w:rsidRDefault="00BE1653" w:rsidP="00BE1653">
      <w:pPr>
        <w:spacing w:line="360" w:lineRule="auto"/>
        <w:jc w:val="both"/>
      </w:pPr>
      <w:r w:rsidRPr="004365A5">
        <w:rPr>
          <w:rFonts w:cs="Times New Roman"/>
        </w:rPr>
        <w:tab/>
        <w:t>4. Recommendations</w:t>
      </w:r>
    </w:p>
    <w:p w:rsidR="00BE1653" w:rsidRDefault="00BE1653" w:rsidP="00D14A04"/>
    <w:p w:rsidR="00BE1653" w:rsidRDefault="00BE1653" w:rsidP="00D14A04"/>
    <w:p w:rsidR="00BE1653" w:rsidRDefault="00BE1653" w:rsidP="00D14A04"/>
    <w:p w:rsidR="00BE1653" w:rsidRDefault="00BE1653" w:rsidP="00D14A04"/>
    <w:p w:rsidR="00BE1653" w:rsidRDefault="00BE1653" w:rsidP="00D14A04"/>
    <w:p w:rsidR="00BE1653" w:rsidRDefault="00BE1653" w:rsidP="00D14A04"/>
    <w:p w:rsidR="00BE1653" w:rsidRDefault="00BE1653" w:rsidP="00D14A04"/>
    <w:p w:rsidR="00BE1653" w:rsidRDefault="003162F5" w:rsidP="003162F5">
      <w:pPr>
        <w:tabs>
          <w:tab w:val="left" w:pos="1530"/>
        </w:tabs>
      </w:pPr>
      <w:r>
        <w:tab/>
      </w:r>
    </w:p>
    <w:p w:rsidR="003162F5" w:rsidRDefault="003162F5" w:rsidP="003162F5">
      <w:pPr>
        <w:tabs>
          <w:tab w:val="left" w:pos="1530"/>
        </w:tabs>
      </w:pPr>
    </w:p>
    <w:p w:rsidR="003162F5" w:rsidRDefault="003162F5" w:rsidP="003162F5">
      <w:pPr>
        <w:tabs>
          <w:tab w:val="left" w:pos="1530"/>
        </w:tabs>
      </w:pPr>
    </w:p>
    <w:p w:rsidR="003162F5" w:rsidRDefault="003162F5" w:rsidP="003162F5">
      <w:pPr>
        <w:tabs>
          <w:tab w:val="left" w:pos="1530"/>
        </w:tabs>
      </w:pPr>
    </w:p>
    <w:p w:rsidR="00BE1653" w:rsidRPr="004365A5" w:rsidRDefault="00445A4C" w:rsidP="00BE1653">
      <w:pPr>
        <w:pStyle w:val="Heading1"/>
        <w:spacing w:line="360" w:lineRule="auto"/>
        <w:jc w:val="both"/>
        <w:rPr>
          <w:rFonts w:asciiTheme="minorHAnsi" w:hAnsiTheme="minorHAnsi"/>
        </w:rPr>
      </w:pPr>
      <w:r>
        <w:rPr>
          <w:rFonts w:asciiTheme="minorHAnsi" w:hAnsiTheme="minorHAnsi" w:cs="Times New Roman"/>
        </w:rPr>
        <w:t>Laboratory 5</w:t>
      </w:r>
    </w:p>
    <w:p w:rsidR="00BE1653" w:rsidRPr="004365A5" w:rsidRDefault="00BE1653" w:rsidP="00BE1653">
      <w:pPr>
        <w:spacing w:line="360" w:lineRule="auto"/>
        <w:jc w:val="both"/>
      </w:pPr>
      <w:r w:rsidRPr="004365A5">
        <w:rPr>
          <w:rFonts w:cs="Times New Roman"/>
        </w:rPr>
        <w:t>Title of the Laboratory Exercise: Solution to Producer Consumer Problem using Semaphore and Mutex</w:t>
      </w: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Introduction and Purpose of Experiment</w:t>
      </w:r>
    </w:p>
    <w:p w:rsidR="00BE1653" w:rsidRPr="004365A5" w:rsidRDefault="00BE1653" w:rsidP="00BE1653">
      <w:pPr>
        <w:spacing w:line="360" w:lineRule="auto"/>
        <w:ind w:left="720"/>
        <w:jc w:val="both"/>
        <w:rPr>
          <w:color w:val="FF0000"/>
        </w:rPr>
      </w:pPr>
      <w:r w:rsidRPr="001314FC">
        <w:rPr>
          <w:color w:val="000000"/>
        </w:rPr>
        <w:t>In multitasking</w:t>
      </w:r>
      <w:r>
        <w:rPr>
          <w:color w:val="000000"/>
        </w:rPr>
        <w:t xml:space="preserve"> systems</w:t>
      </w:r>
      <w:r w:rsidRPr="001314FC">
        <w:rPr>
          <w:color w:val="000000"/>
        </w:rPr>
        <w:t>, simultaneous use of critical section by multiple processes leads to data inconsistency and several other concurrency issues</w:t>
      </w:r>
      <w:r>
        <w:rPr>
          <w:rFonts w:cs="Times New Roman"/>
          <w:color w:val="000000" w:themeColor="text1"/>
        </w:rPr>
        <w:t xml:space="preserve">. </w:t>
      </w:r>
      <w:r w:rsidRPr="008D6266">
        <w:rPr>
          <w:rFonts w:cs="Times New Roman"/>
          <w:color w:val="000000" w:themeColor="text1"/>
        </w:rPr>
        <w:t xml:space="preserve">By solving this problem students will be able to use </w:t>
      </w:r>
      <w:r>
        <w:rPr>
          <w:rFonts w:cs="Times New Roman"/>
          <w:color w:val="000000" w:themeColor="text1"/>
        </w:rPr>
        <w:t>Semaphore and M</w:t>
      </w:r>
      <w:r w:rsidRPr="008D6266">
        <w:rPr>
          <w:rFonts w:cs="Times New Roman"/>
          <w:color w:val="000000" w:themeColor="text1"/>
        </w:rPr>
        <w:t>utex for synchronisation purpose</w:t>
      </w:r>
      <w:r>
        <w:rPr>
          <w:rFonts w:cs="Times New Roman"/>
          <w:color w:val="000000" w:themeColor="text1"/>
        </w:rPr>
        <w:t xml:space="preserve"> in concurrent programs.</w:t>
      </w:r>
    </w:p>
    <w:p w:rsidR="00BE1653" w:rsidRPr="00E86281" w:rsidRDefault="00BE1653" w:rsidP="00BE1653">
      <w:pPr>
        <w:pStyle w:val="ListParagraph"/>
        <w:numPr>
          <w:ilvl w:val="0"/>
          <w:numId w:val="6"/>
        </w:numPr>
        <w:tabs>
          <w:tab w:val="left" w:pos="720"/>
        </w:tabs>
        <w:suppressAutoHyphens/>
        <w:spacing w:line="360" w:lineRule="auto"/>
        <w:contextualSpacing w:val="0"/>
        <w:jc w:val="both"/>
        <w:rPr>
          <w:color w:val="000000" w:themeColor="text1"/>
        </w:rPr>
      </w:pPr>
      <w:r w:rsidRPr="00E86281">
        <w:rPr>
          <w:rFonts w:cs="Times New Roman"/>
          <w:color w:val="000000" w:themeColor="text1"/>
        </w:rPr>
        <w:t>Aim and Objectives</w:t>
      </w:r>
    </w:p>
    <w:p w:rsidR="00BE1653" w:rsidRPr="00E86281" w:rsidRDefault="00BE1653" w:rsidP="00BE1653">
      <w:pPr>
        <w:spacing w:line="360" w:lineRule="auto"/>
        <w:ind w:left="360" w:firstLine="360"/>
        <w:jc w:val="both"/>
        <w:rPr>
          <w:color w:val="000000" w:themeColor="text1"/>
        </w:rPr>
      </w:pPr>
      <w:r w:rsidRPr="00E86281">
        <w:rPr>
          <w:rFonts w:cs="Times New Roman"/>
          <w:color w:val="000000" w:themeColor="text1"/>
        </w:rPr>
        <w:t>Aim</w:t>
      </w:r>
    </w:p>
    <w:p w:rsidR="00BE1653" w:rsidRPr="00E86281" w:rsidRDefault="00BE1653" w:rsidP="00F42FB8">
      <w:pPr>
        <w:pStyle w:val="ListParagraph"/>
        <w:widowControl w:val="0"/>
        <w:numPr>
          <w:ilvl w:val="0"/>
          <w:numId w:val="14"/>
        </w:numPr>
        <w:tabs>
          <w:tab w:val="left" w:pos="720"/>
          <w:tab w:val="left" w:pos="2880"/>
        </w:tabs>
        <w:suppressAutoHyphens/>
        <w:spacing w:after="0" w:line="360" w:lineRule="auto"/>
        <w:rPr>
          <w:color w:val="000000" w:themeColor="text1"/>
        </w:rPr>
      </w:pPr>
      <w:r w:rsidRPr="00E86281">
        <w:rPr>
          <w:rFonts w:cs="Times New Roman"/>
          <w:color w:val="000000" w:themeColor="text1"/>
        </w:rPr>
        <w:t>To implement p</w:t>
      </w:r>
      <w:r>
        <w:rPr>
          <w:rFonts w:cs="Times New Roman"/>
          <w:color w:val="000000" w:themeColor="text1"/>
        </w:rPr>
        <w:t>roducer consumer problem using S</w:t>
      </w:r>
      <w:r w:rsidRPr="00E86281">
        <w:rPr>
          <w:rFonts w:cs="Times New Roman"/>
          <w:color w:val="000000" w:themeColor="text1"/>
        </w:rPr>
        <w:t xml:space="preserve">emaphore and </w:t>
      </w:r>
      <w:r>
        <w:rPr>
          <w:rFonts w:cs="Times New Roman"/>
          <w:color w:val="000000" w:themeColor="text1"/>
        </w:rPr>
        <w:t>M</w:t>
      </w:r>
      <w:r w:rsidRPr="00E86281">
        <w:rPr>
          <w:rFonts w:cs="Times New Roman"/>
          <w:color w:val="000000" w:themeColor="text1"/>
        </w:rPr>
        <w:t>utex</w:t>
      </w:r>
    </w:p>
    <w:p w:rsidR="00BE1653" w:rsidRPr="00E86281" w:rsidRDefault="00BE1653" w:rsidP="00BE1653">
      <w:pPr>
        <w:spacing w:line="360" w:lineRule="auto"/>
        <w:ind w:left="360" w:firstLine="360"/>
        <w:rPr>
          <w:color w:val="000000" w:themeColor="text1"/>
        </w:rPr>
      </w:pPr>
      <w:r w:rsidRPr="00E86281">
        <w:rPr>
          <w:rFonts w:cs="Times New Roman"/>
          <w:color w:val="000000" w:themeColor="text1"/>
        </w:rPr>
        <w:t>Objectives</w:t>
      </w:r>
    </w:p>
    <w:p w:rsidR="00BE1653" w:rsidRPr="00E86281" w:rsidRDefault="00BE1653" w:rsidP="00BE1653">
      <w:pPr>
        <w:spacing w:line="360" w:lineRule="auto"/>
        <w:ind w:left="360" w:firstLine="360"/>
        <w:rPr>
          <w:color w:val="000000" w:themeColor="text1"/>
        </w:rPr>
      </w:pPr>
      <w:r w:rsidRPr="00E86281">
        <w:rPr>
          <w:rFonts w:cs="Times New Roman"/>
          <w:color w:val="000000" w:themeColor="text1"/>
        </w:rPr>
        <w:t>At the end of this lab, the student will be able to</w:t>
      </w:r>
    </w:p>
    <w:p w:rsidR="00BE1653" w:rsidRPr="005F787F" w:rsidRDefault="00BE1653" w:rsidP="00F42FB8">
      <w:pPr>
        <w:pStyle w:val="ListParagraph"/>
        <w:widowControl w:val="0"/>
        <w:numPr>
          <w:ilvl w:val="0"/>
          <w:numId w:val="14"/>
        </w:numPr>
        <w:tabs>
          <w:tab w:val="left" w:pos="720"/>
          <w:tab w:val="left" w:pos="2880"/>
        </w:tabs>
        <w:suppressAutoHyphens/>
        <w:spacing w:after="0" w:line="360" w:lineRule="auto"/>
        <w:rPr>
          <w:color w:val="000000" w:themeColor="text1"/>
        </w:rPr>
      </w:pPr>
      <w:r>
        <w:rPr>
          <w:color w:val="000000" w:themeColor="text1"/>
        </w:rPr>
        <w:t>Use semaphore and Mutex</w:t>
      </w:r>
    </w:p>
    <w:p w:rsidR="00BE1653" w:rsidRPr="00E86281" w:rsidRDefault="00BE1653" w:rsidP="00F42FB8">
      <w:pPr>
        <w:pStyle w:val="ListParagraph"/>
        <w:widowControl w:val="0"/>
        <w:numPr>
          <w:ilvl w:val="0"/>
          <w:numId w:val="14"/>
        </w:numPr>
        <w:tabs>
          <w:tab w:val="left" w:pos="720"/>
          <w:tab w:val="left" w:pos="2880"/>
        </w:tabs>
        <w:suppressAutoHyphens/>
        <w:spacing w:after="0" w:line="360" w:lineRule="auto"/>
        <w:rPr>
          <w:color w:val="000000" w:themeColor="text1"/>
        </w:rPr>
      </w:pPr>
      <w:r>
        <w:rPr>
          <w:rFonts w:cs="Times New Roman"/>
          <w:color w:val="000000" w:themeColor="text1"/>
        </w:rPr>
        <w:t>Apply semaphore and Mutex in the required context</w:t>
      </w:r>
    </w:p>
    <w:p w:rsidR="00BE1653" w:rsidRPr="00E86281" w:rsidRDefault="00BE1653" w:rsidP="00F42FB8">
      <w:pPr>
        <w:pStyle w:val="ListParagraph"/>
        <w:widowControl w:val="0"/>
        <w:numPr>
          <w:ilvl w:val="0"/>
          <w:numId w:val="14"/>
        </w:numPr>
        <w:tabs>
          <w:tab w:val="left" w:pos="720"/>
          <w:tab w:val="left" w:pos="2880"/>
        </w:tabs>
        <w:suppressAutoHyphens/>
        <w:spacing w:after="0" w:line="360" w:lineRule="auto"/>
        <w:rPr>
          <w:color w:val="000000" w:themeColor="text1"/>
        </w:rPr>
      </w:pPr>
      <w:r>
        <w:rPr>
          <w:rFonts w:cs="Times New Roman"/>
          <w:color w:val="000000" w:themeColor="text1"/>
        </w:rPr>
        <w:t>Develop multithreaded programs with Semaphores and Mutex</w:t>
      </w:r>
    </w:p>
    <w:p w:rsidR="00BE1653" w:rsidRPr="004365A5" w:rsidRDefault="00BE1653" w:rsidP="00BE1653">
      <w:pPr>
        <w:spacing w:line="360" w:lineRule="auto"/>
      </w:pP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Experimental Procedure</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Analyse the problem statement</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Implement the algorithm in C language</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Compile the C program</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Test the implemented program</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Document the Results</w:t>
      </w:r>
    </w:p>
    <w:p w:rsidR="00BE1653" w:rsidRPr="004365A5" w:rsidRDefault="00BE1653" w:rsidP="00BE1653">
      <w:pPr>
        <w:pStyle w:val="ListParagraph"/>
        <w:numPr>
          <w:ilvl w:val="2"/>
          <w:numId w:val="6"/>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Questions</w:t>
      </w:r>
    </w:p>
    <w:p w:rsidR="00BE1653" w:rsidRPr="004365A5" w:rsidRDefault="00BE1653" w:rsidP="00BE1653">
      <w:pPr>
        <w:pStyle w:val="ListParagraph"/>
        <w:tabs>
          <w:tab w:val="left" w:pos="720"/>
        </w:tabs>
        <w:suppressAutoHyphens/>
        <w:spacing w:line="360" w:lineRule="auto"/>
        <w:contextualSpacing w:val="0"/>
        <w:jc w:val="both"/>
        <w:rPr>
          <w:rFonts w:cs="Times New Roman"/>
        </w:rPr>
      </w:pPr>
      <w:r w:rsidRPr="004365A5">
        <w:rPr>
          <w:rFonts w:cs="Times New Roman"/>
        </w:rPr>
        <w:lastRenderedPageBreak/>
        <w:t>Implement producer consumer problem</w:t>
      </w:r>
      <w:r>
        <w:rPr>
          <w:rFonts w:cs="Times New Roman"/>
        </w:rPr>
        <w:t xml:space="preserve"> by using the following</w:t>
      </w:r>
    </w:p>
    <w:p w:rsidR="00BE1653" w:rsidRDefault="00BE1653" w:rsidP="00F42FB8">
      <w:pPr>
        <w:pStyle w:val="ListParagraph"/>
        <w:numPr>
          <w:ilvl w:val="0"/>
          <w:numId w:val="21"/>
        </w:numPr>
        <w:tabs>
          <w:tab w:val="left" w:pos="720"/>
        </w:tabs>
        <w:suppressAutoHyphens/>
        <w:spacing w:line="360" w:lineRule="auto"/>
        <w:contextualSpacing w:val="0"/>
        <w:jc w:val="both"/>
      </w:pPr>
      <w:r>
        <w:t>S</w:t>
      </w:r>
      <w:r w:rsidRPr="004365A5">
        <w:t xml:space="preserve">emaphore </w:t>
      </w:r>
    </w:p>
    <w:p w:rsidR="00BE1653" w:rsidRPr="004365A5" w:rsidRDefault="00BE1653" w:rsidP="00F42FB8">
      <w:pPr>
        <w:pStyle w:val="ListParagraph"/>
        <w:numPr>
          <w:ilvl w:val="0"/>
          <w:numId w:val="21"/>
        </w:numPr>
        <w:tabs>
          <w:tab w:val="left" w:pos="720"/>
        </w:tabs>
        <w:suppressAutoHyphens/>
        <w:spacing w:line="360" w:lineRule="auto"/>
        <w:contextualSpacing w:val="0"/>
        <w:jc w:val="both"/>
      </w:pPr>
      <w:r w:rsidRPr="004365A5">
        <w:t xml:space="preserve">Mutex </w:t>
      </w:r>
    </w:p>
    <w:p w:rsidR="00BE1653" w:rsidRPr="004365A5" w:rsidRDefault="00BE1653" w:rsidP="00BE1653">
      <w:pPr>
        <w:pStyle w:val="ListParagraph"/>
        <w:tabs>
          <w:tab w:val="left" w:pos="720"/>
        </w:tabs>
        <w:suppressAutoHyphens/>
        <w:spacing w:line="360" w:lineRule="auto"/>
        <w:ind w:left="1440"/>
        <w:contextualSpacing w:val="0"/>
        <w:jc w:val="both"/>
      </w:pP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Calculations/Computations/Algorithms</w:t>
      </w:r>
    </w:p>
    <w:p w:rsidR="00BE1653" w:rsidRPr="004365A5" w:rsidRDefault="00BE1653" w:rsidP="00BE1653">
      <w:pPr>
        <w:pStyle w:val="ListParagraph"/>
        <w:spacing w:line="360" w:lineRule="auto"/>
        <w:jc w:val="both"/>
      </w:pP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Presentation of Results</w:t>
      </w:r>
    </w:p>
    <w:p w:rsidR="00BE1653" w:rsidRPr="004365A5" w:rsidRDefault="00BE1653" w:rsidP="00BE1653">
      <w:pPr>
        <w:spacing w:line="360" w:lineRule="auto"/>
        <w:jc w:val="both"/>
      </w:pP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Analysis and Discussions</w:t>
      </w:r>
    </w:p>
    <w:p w:rsidR="00BE1653" w:rsidRPr="004365A5" w:rsidRDefault="00BE1653" w:rsidP="00BE1653">
      <w:pPr>
        <w:spacing w:line="360" w:lineRule="auto"/>
        <w:jc w:val="both"/>
      </w:pP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 xml:space="preserve">Conclusions </w:t>
      </w:r>
    </w:p>
    <w:p w:rsidR="00BE1653" w:rsidRPr="004365A5" w:rsidRDefault="00BE1653" w:rsidP="00BE1653">
      <w:pPr>
        <w:spacing w:line="360" w:lineRule="auto"/>
        <w:jc w:val="both"/>
      </w:pPr>
    </w:p>
    <w:p w:rsidR="00BE1653" w:rsidRPr="004365A5" w:rsidRDefault="00BE1653" w:rsidP="00BE1653">
      <w:pPr>
        <w:pStyle w:val="ListParagraph"/>
        <w:numPr>
          <w:ilvl w:val="0"/>
          <w:numId w:val="6"/>
        </w:numPr>
        <w:tabs>
          <w:tab w:val="left" w:pos="720"/>
        </w:tabs>
        <w:suppressAutoHyphens/>
        <w:spacing w:line="360" w:lineRule="auto"/>
        <w:contextualSpacing w:val="0"/>
        <w:jc w:val="both"/>
      </w:pPr>
      <w:r w:rsidRPr="004365A5">
        <w:rPr>
          <w:rFonts w:cs="Times New Roman"/>
        </w:rPr>
        <w:t xml:space="preserve">Comments </w:t>
      </w:r>
    </w:p>
    <w:p w:rsidR="00BE1653" w:rsidRPr="004365A5" w:rsidRDefault="00BE1653" w:rsidP="00BE1653">
      <w:pPr>
        <w:pStyle w:val="ListParagraph"/>
        <w:spacing w:line="360" w:lineRule="auto"/>
        <w:jc w:val="both"/>
      </w:pPr>
    </w:p>
    <w:p w:rsidR="00BE1653" w:rsidRPr="004365A5" w:rsidRDefault="00BE1653" w:rsidP="00BE1653">
      <w:pPr>
        <w:spacing w:line="360" w:lineRule="auto"/>
        <w:jc w:val="both"/>
      </w:pPr>
      <w:r w:rsidRPr="004365A5">
        <w:rPr>
          <w:rFonts w:cs="Times New Roman"/>
        </w:rPr>
        <w:tab/>
        <w:t>1. Limitations of Experiments</w:t>
      </w:r>
    </w:p>
    <w:p w:rsidR="00BE1653" w:rsidRPr="004365A5" w:rsidRDefault="00BE1653" w:rsidP="00BE1653">
      <w:pPr>
        <w:spacing w:line="360" w:lineRule="auto"/>
        <w:jc w:val="both"/>
      </w:pPr>
    </w:p>
    <w:p w:rsidR="00BE1653" w:rsidRPr="004365A5" w:rsidRDefault="00BE1653" w:rsidP="00BE1653">
      <w:pPr>
        <w:spacing w:line="360" w:lineRule="auto"/>
        <w:jc w:val="both"/>
      </w:pPr>
      <w:r w:rsidRPr="004365A5">
        <w:rPr>
          <w:rFonts w:cs="Times New Roman"/>
        </w:rPr>
        <w:tab/>
        <w:t>2. Limitations of Results</w:t>
      </w:r>
    </w:p>
    <w:p w:rsidR="00BE1653" w:rsidRPr="004365A5" w:rsidRDefault="00BE1653" w:rsidP="00BE1653">
      <w:pPr>
        <w:spacing w:line="360" w:lineRule="auto"/>
        <w:jc w:val="both"/>
      </w:pPr>
    </w:p>
    <w:p w:rsidR="00BE1653" w:rsidRPr="004365A5" w:rsidRDefault="00BE1653" w:rsidP="00BE1653">
      <w:pPr>
        <w:spacing w:line="360" w:lineRule="auto"/>
        <w:jc w:val="both"/>
      </w:pPr>
      <w:r w:rsidRPr="004365A5">
        <w:rPr>
          <w:rFonts w:cs="Times New Roman"/>
        </w:rPr>
        <w:tab/>
        <w:t>3. Learning happened</w:t>
      </w:r>
    </w:p>
    <w:p w:rsidR="00BE1653" w:rsidRPr="004365A5" w:rsidRDefault="00BE1653" w:rsidP="00BE1653">
      <w:pPr>
        <w:spacing w:line="360" w:lineRule="auto"/>
        <w:jc w:val="both"/>
      </w:pPr>
    </w:p>
    <w:p w:rsidR="00BE1653" w:rsidRDefault="00BE1653" w:rsidP="00BE1653">
      <w:pPr>
        <w:spacing w:line="360" w:lineRule="auto"/>
        <w:jc w:val="both"/>
        <w:rPr>
          <w:rFonts w:cs="Times New Roman"/>
        </w:rPr>
      </w:pPr>
      <w:r w:rsidRPr="004365A5">
        <w:rPr>
          <w:rFonts w:cs="Times New Roman"/>
        </w:rPr>
        <w:tab/>
        <w:t>4. Recommendations</w:t>
      </w:r>
    </w:p>
    <w:p w:rsidR="00BE1653" w:rsidRDefault="00BE1653" w:rsidP="00D14A04"/>
    <w:p w:rsidR="00BE1653" w:rsidRDefault="00BE1653" w:rsidP="00D14A04"/>
    <w:p w:rsidR="00BE1653" w:rsidRDefault="00BE1653" w:rsidP="00D14A04"/>
    <w:p w:rsidR="00BE1653" w:rsidRDefault="00BE1653" w:rsidP="00D14A04"/>
    <w:p w:rsidR="00BE1653" w:rsidRDefault="00BE1653" w:rsidP="00D14A04"/>
    <w:p w:rsidR="004448D5" w:rsidRPr="004365A5" w:rsidRDefault="00445A4C" w:rsidP="004448D5">
      <w:pPr>
        <w:pStyle w:val="Heading1"/>
        <w:spacing w:line="360" w:lineRule="auto"/>
        <w:jc w:val="both"/>
        <w:rPr>
          <w:rFonts w:asciiTheme="minorHAnsi" w:hAnsiTheme="minorHAnsi"/>
        </w:rPr>
      </w:pPr>
      <w:r>
        <w:rPr>
          <w:rFonts w:asciiTheme="minorHAnsi" w:hAnsiTheme="minorHAnsi" w:cs="Times New Roman"/>
        </w:rPr>
        <w:lastRenderedPageBreak/>
        <w:t>Laboratory 6</w:t>
      </w:r>
    </w:p>
    <w:p w:rsidR="004448D5" w:rsidRPr="004365A5" w:rsidRDefault="004448D5" w:rsidP="004448D5">
      <w:pPr>
        <w:spacing w:line="360" w:lineRule="auto"/>
        <w:jc w:val="both"/>
      </w:pPr>
      <w:r w:rsidRPr="004365A5">
        <w:rPr>
          <w:rFonts w:cs="Times New Roman"/>
        </w:rPr>
        <w:t xml:space="preserve">Title of the Laboratory Exercise: </w:t>
      </w:r>
      <w:r w:rsidR="00BA0CD2">
        <w:rPr>
          <w:rFonts w:cs="Times New Roman"/>
        </w:rPr>
        <w:t>Programs for d</w:t>
      </w:r>
      <w:r w:rsidRPr="004365A5">
        <w:rPr>
          <w:rFonts w:cs="Times New Roman"/>
        </w:rPr>
        <w:t>eadlock avoidance algorithm</w:t>
      </w: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Introduction and Purpose of Experiment</w:t>
      </w:r>
    </w:p>
    <w:p w:rsidR="004448D5" w:rsidRPr="004365A5" w:rsidRDefault="004448D5" w:rsidP="004448D5">
      <w:pPr>
        <w:spacing w:line="360" w:lineRule="auto"/>
        <w:ind w:left="720"/>
        <w:jc w:val="both"/>
        <w:rPr>
          <w:color w:val="000000" w:themeColor="text1"/>
        </w:rPr>
      </w:pPr>
      <w:r w:rsidRPr="004365A5">
        <w:rPr>
          <w:rFonts w:cs="Times New Roman"/>
          <w:color w:val="000000" w:themeColor="text1"/>
        </w:rPr>
        <w:t xml:space="preserve">Deadlocks can be avoided if certain information is available in advance. By solving these problems students will become familiar to </w:t>
      </w:r>
      <w:r>
        <w:rPr>
          <w:rFonts w:cs="Times New Roman"/>
          <w:color w:val="000000" w:themeColor="text1"/>
        </w:rPr>
        <w:t>avoid</w:t>
      </w:r>
      <w:r w:rsidRPr="004365A5">
        <w:rPr>
          <w:rFonts w:cs="Times New Roman"/>
          <w:color w:val="000000" w:themeColor="text1"/>
        </w:rPr>
        <w:t xml:space="preserve"> deadlock in advance with the available </w:t>
      </w:r>
      <w:r>
        <w:rPr>
          <w:rFonts w:cs="Times New Roman"/>
          <w:color w:val="000000" w:themeColor="text1"/>
        </w:rPr>
        <w:t xml:space="preserve">resource </w:t>
      </w:r>
      <w:r w:rsidRPr="004365A5">
        <w:rPr>
          <w:rFonts w:cs="Times New Roman"/>
          <w:color w:val="000000" w:themeColor="text1"/>
        </w:rPr>
        <w:t>information</w:t>
      </w:r>
      <w:r>
        <w:rPr>
          <w:rFonts w:cs="Times New Roman"/>
          <w:color w:val="000000" w:themeColor="text1"/>
        </w:rPr>
        <w:t xml:space="preserve"> </w:t>
      </w:r>
    </w:p>
    <w:p w:rsidR="004448D5" w:rsidRPr="004365A5" w:rsidRDefault="004448D5" w:rsidP="00F42FB8">
      <w:pPr>
        <w:pStyle w:val="ListParagraph"/>
        <w:numPr>
          <w:ilvl w:val="0"/>
          <w:numId w:val="7"/>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rsidR="004448D5" w:rsidRPr="004365A5" w:rsidRDefault="004448D5" w:rsidP="004448D5">
      <w:pPr>
        <w:spacing w:line="360" w:lineRule="auto"/>
        <w:ind w:left="360" w:firstLine="360"/>
        <w:jc w:val="both"/>
        <w:rPr>
          <w:color w:val="000000" w:themeColor="text1"/>
        </w:rPr>
      </w:pPr>
      <w:r w:rsidRPr="004365A5">
        <w:rPr>
          <w:rFonts w:cs="Times New Roman"/>
          <w:color w:val="000000" w:themeColor="text1"/>
        </w:rPr>
        <w:t>Aim</w:t>
      </w:r>
    </w:p>
    <w:p w:rsidR="004448D5" w:rsidRPr="004365A5" w:rsidRDefault="004448D5" w:rsidP="00F42FB8">
      <w:pPr>
        <w:pStyle w:val="ListParagraph"/>
        <w:widowControl w:val="0"/>
        <w:numPr>
          <w:ilvl w:val="0"/>
          <w:numId w:val="15"/>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To develop Bankers algorithm for multiple resources for deadlock avoidance</w:t>
      </w:r>
    </w:p>
    <w:p w:rsidR="004448D5" w:rsidRPr="004365A5" w:rsidRDefault="004448D5" w:rsidP="004448D5">
      <w:pPr>
        <w:spacing w:line="360" w:lineRule="auto"/>
        <w:ind w:left="360" w:firstLine="360"/>
        <w:jc w:val="both"/>
        <w:rPr>
          <w:color w:val="000000" w:themeColor="text1"/>
        </w:rPr>
      </w:pPr>
      <w:r w:rsidRPr="004365A5">
        <w:rPr>
          <w:rFonts w:cs="Times New Roman"/>
          <w:color w:val="000000" w:themeColor="text1"/>
        </w:rPr>
        <w:t>Objectives</w:t>
      </w:r>
    </w:p>
    <w:p w:rsidR="004448D5" w:rsidRPr="004365A5" w:rsidRDefault="004448D5" w:rsidP="004448D5">
      <w:pPr>
        <w:spacing w:line="360" w:lineRule="auto"/>
        <w:ind w:left="360" w:firstLine="360"/>
        <w:jc w:val="both"/>
        <w:rPr>
          <w:color w:val="000000" w:themeColor="text1"/>
        </w:rPr>
      </w:pPr>
      <w:r w:rsidRPr="004365A5">
        <w:rPr>
          <w:rFonts w:cs="Times New Roman"/>
          <w:color w:val="000000" w:themeColor="text1"/>
        </w:rPr>
        <w:t>At the end of this lab, the student will be able to</w:t>
      </w:r>
    </w:p>
    <w:p w:rsidR="004448D5" w:rsidRPr="004365A5" w:rsidRDefault="004448D5" w:rsidP="00F42FB8">
      <w:pPr>
        <w:pStyle w:val="ListParagraph"/>
        <w:widowControl w:val="0"/>
        <w:numPr>
          <w:ilvl w:val="0"/>
          <w:numId w:val="15"/>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Verify a problem to check that whether deadlock will happen or not for the given resources</w:t>
      </w:r>
    </w:p>
    <w:p w:rsidR="004448D5" w:rsidRPr="004365A5" w:rsidRDefault="004448D5" w:rsidP="00F42FB8">
      <w:pPr>
        <w:pStyle w:val="ListParagraph"/>
        <w:widowControl w:val="0"/>
        <w:numPr>
          <w:ilvl w:val="0"/>
          <w:numId w:val="15"/>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Implement the </w:t>
      </w:r>
      <w:proofErr w:type="gramStart"/>
      <w:r w:rsidRPr="004365A5">
        <w:rPr>
          <w:rFonts w:cs="Times New Roman"/>
          <w:color w:val="000000" w:themeColor="text1"/>
        </w:rPr>
        <w:t>bankers</w:t>
      </w:r>
      <w:proofErr w:type="gramEnd"/>
      <w:r w:rsidRPr="004365A5">
        <w:rPr>
          <w:rFonts w:cs="Times New Roman"/>
          <w:color w:val="000000" w:themeColor="text1"/>
        </w:rPr>
        <w:t xml:space="preserve"> algorithm for multiple resources</w:t>
      </w:r>
    </w:p>
    <w:p w:rsidR="004448D5" w:rsidRPr="004365A5" w:rsidRDefault="004448D5" w:rsidP="004448D5">
      <w:pPr>
        <w:spacing w:line="360" w:lineRule="auto"/>
        <w:jc w:val="both"/>
      </w:pP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Experimental Procedure</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Analyse the problem statement</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Implement the algorithm in C language</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Compile the C program</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Test the implemented program</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Document the Results</w:t>
      </w:r>
    </w:p>
    <w:p w:rsidR="004448D5" w:rsidRPr="004365A5" w:rsidRDefault="004448D5" w:rsidP="00F42FB8">
      <w:pPr>
        <w:pStyle w:val="ListParagraph"/>
        <w:numPr>
          <w:ilvl w:val="2"/>
          <w:numId w:val="7"/>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Questions</w:t>
      </w:r>
    </w:p>
    <w:p w:rsidR="004448D5" w:rsidRPr="004365A5" w:rsidRDefault="004448D5" w:rsidP="004448D5">
      <w:pPr>
        <w:pStyle w:val="ListParagraph"/>
        <w:tabs>
          <w:tab w:val="left" w:pos="720"/>
        </w:tabs>
        <w:suppressAutoHyphens/>
        <w:spacing w:line="360" w:lineRule="auto"/>
        <w:contextualSpacing w:val="0"/>
        <w:jc w:val="both"/>
      </w:pPr>
      <w:r w:rsidRPr="004365A5">
        <w:t>Implement a Bankers algorithm for deadlock avoidance</w:t>
      </w: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Calculations/Computations/Algorithms</w:t>
      </w:r>
    </w:p>
    <w:p w:rsidR="004448D5" w:rsidRPr="004365A5" w:rsidRDefault="004448D5" w:rsidP="004448D5">
      <w:pPr>
        <w:spacing w:line="360" w:lineRule="auto"/>
        <w:jc w:val="both"/>
      </w:pP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Presentation of Results</w:t>
      </w:r>
    </w:p>
    <w:p w:rsidR="004448D5" w:rsidRPr="004365A5" w:rsidRDefault="004448D5" w:rsidP="004448D5">
      <w:pPr>
        <w:spacing w:line="360" w:lineRule="auto"/>
        <w:jc w:val="both"/>
      </w:pP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Analysis and Discussions</w:t>
      </w:r>
    </w:p>
    <w:p w:rsidR="004448D5" w:rsidRPr="004365A5" w:rsidRDefault="004448D5" w:rsidP="004448D5">
      <w:pPr>
        <w:spacing w:line="360" w:lineRule="auto"/>
        <w:jc w:val="both"/>
      </w:pP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 xml:space="preserve">Conclusions </w:t>
      </w:r>
    </w:p>
    <w:p w:rsidR="004448D5" w:rsidRPr="004365A5" w:rsidRDefault="004448D5" w:rsidP="004448D5">
      <w:pPr>
        <w:spacing w:line="360" w:lineRule="auto"/>
        <w:jc w:val="both"/>
      </w:pPr>
    </w:p>
    <w:p w:rsidR="004448D5" w:rsidRPr="004365A5" w:rsidRDefault="004448D5" w:rsidP="00F42FB8">
      <w:pPr>
        <w:pStyle w:val="ListParagraph"/>
        <w:numPr>
          <w:ilvl w:val="0"/>
          <w:numId w:val="7"/>
        </w:numPr>
        <w:tabs>
          <w:tab w:val="left" w:pos="720"/>
        </w:tabs>
        <w:suppressAutoHyphens/>
        <w:spacing w:line="360" w:lineRule="auto"/>
        <w:contextualSpacing w:val="0"/>
        <w:jc w:val="both"/>
      </w:pPr>
      <w:r w:rsidRPr="004365A5">
        <w:rPr>
          <w:rFonts w:cs="Times New Roman"/>
        </w:rPr>
        <w:t xml:space="preserve">Comments </w:t>
      </w:r>
    </w:p>
    <w:p w:rsidR="004448D5" w:rsidRPr="004365A5" w:rsidRDefault="004448D5" w:rsidP="004448D5">
      <w:pPr>
        <w:pStyle w:val="ListParagraph"/>
        <w:spacing w:line="360" w:lineRule="auto"/>
        <w:jc w:val="both"/>
      </w:pPr>
    </w:p>
    <w:p w:rsidR="004448D5" w:rsidRPr="004365A5" w:rsidRDefault="004448D5" w:rsidP="004448D5">
      <w:pPr>
        <w:spacing w:line="360" w:lineRule="auto"/>
        <w:jc w:val="both"/>
      </w:pPr>
      <w:r w:rsidRPr="004365A5">
        <w:rPr>
          <w:rFonts w:cs="Times New Roman"/>
        </w:rPr>
        <w:tab/>
        <w:t>1. Limitations of Experiments</w:t>
      </w:r>
    </w:p>
    <w:p w:rsidR="004448D5" w:rsidRPr="004365A5" w:rsidRDefault="004448D5" w:rsidP="004448D5">
      <w:pPr>
        <w:spacing w:line="360" w:lineRule="auto"/>
        <w:jc w:val="both"/>
      </w:pPr>
    </w:p>
    <w:p w:rsidR="004448D5" w:rsidRPr="004365A5" w:rsidRDefault="004448D5" w:rsidP="004448D5">
      <w:pPr>
        <w:spacing w:line="360" w:lineRule="auto"/>
        <w:jc w:val="both"/>
      </w:pPr>
      <w:r w:rsidRPr="004365A5">
        <w:rPr>
          <w:rFonts w:cs="Times New Roman"/>
        </w:rPr>
        <w:tab/>
        <w:t>2. Limitations of Results</w:t>
      </w:r>
    </w:p>
    <w:p w:rsidR="004448D5" w:rsidRPr="004365A5" w:rsidRDefault="004448D5" w:rsidP="004448D5">
      <w:pPr>
        <w:spacing w:line="360" w:lineRule="auto"/>
        <w:jc w:val="both"/>
      </w:pPr>
    </w:p>
    <w:p w:rsidR="004448D5" w:rsidRPr="004365A5" w:rsidRDefault="004448D5" w:rsidP="004448D5">
      <w:pPr>
        <w:spacing w:line="360" w:lineRule="auto"/>
        <w:jc w:val="both"/>
      </w:pPr>
      <w:r w:rsidRPr="004365A5">
        <w:rPr>
          <w:rFonts w:cs="Times New Roman"/>
        </w:rPr>
        <w:tab/>
        <w:t>3. Learning happened</w:t>
      </w:r>
    </w:p>
    <w:p w:rsidR="004448D5" w:rsidRPr="004365A5" w:rsidRDefault="004448D5" w:rsidP="004448D5">
      <w:pPr>
        <w:spacing w:line="360" w:lineRule="auto"/>
        <w:jc w:val="both"/>
      </w:pPr>
    </w:p>
    <w:p w:rsidR="004448D5" w:rsidRPr="004365A5" w:rsidRDefault="004448D5" w:rsidP="004448D5">
      <w:pPr>
        <w:spacing w:line="360" w:lineRule="auto"/>
        <w:jc w:val="both"/>
      </w:pPr>
      <w:r w:rsidRPr="004365A5">
        <w:rPr>
          <w:rFonts w:cs="Times New Roman"/>
        </w:rPr>
        <w:tab/>
        <w:t>4. Recommendations</w:t>
      </w:r>
    </w:p>
    <w:p w:rsidR="004448D5" w:rsidRPr="004365A5" w:rsidRDefault="004448D5" w:rsidP="004448D5">
      <w:pPr>
        <w:pStyle w:val="Heading1"/>
        <w:spacing w:line="360" w:lineRule="auto"/>
        <w:jc w:val="both"/>
        <w:rPr>
          <w:rFonts w:asciiTheme="minorHAnsi" w:hAnsiTheme="minorHAnsi" w:cs="Times New Roman"/>
        </w:rPr>
      </w:pPr>
    </w:p>
    <w:p w:rsidR="00BE1653" w:rsidRDefault="00BE1653" w:rsidP="00D14A04"/>
    <w:p w:rsidR="00EF1431" w:rsidRDefault="00EF1431" w:rsidP="00D14A04"/>
    <w:p w:rsidR="00EF1431" w:rsidRDefault="00EF1431" w:rsidP="00D14A04"/>
    <w:p w:rsidR="00EF1431" w:rsidRDefault="00EF1431" w:rsidP="00D14A04"/>
    <w:p w:rsidR="00EF1431" w:rsidRDefault="00EF1431" w:rsidP="00D14A04"/>
    <w:p w:rsidR="00EF1431" w:rsidRDefault="00EF1431" w:rsidP="00D14A04"/>
    <w:p w:rsidR="00EF1431" w:rsidRDefault="00EF1431" w:rsidP="00D14A04"/>
    <w:p w:rsidR="00EF1431" w:rsidRDefault="00EF1431" w:rsidP="00D14A04"/>
    <w:p w:rsidR="00EF1431" w:rsidRDefault="00EF1431" w:rsidP="00D14A04"/>
    <w:p w:rsidR="00EF1431" w:rsidRPr="004365A5" w:rsidRDefault="00445A4C" w:rsidP="00EF1431">
      <w:pPr>
        <w:pStyle w:val="Heading1"/>
        <w:spacing w:line="360" w:lineRule="auto"/>
        <w:jc w:val="both"/>
        <w:rPr>
          <w:rFonts w:asciiTheme="minorHAnsi" w:hAnsiTheme="minorHAnsi"/>
        </w:rPr>
      </w:pPr>
      <w:r>
        <w:rPr>
          <w:rFonts w:asciiTheme="minorHAnsi" w:hAnsiTheme="minorHAnsi" w:cs="Times New Roman"/>
        </w:rPr>
        <w:lastRenderedPageBreak/>
        <w:t>Laboratory 7</w:t>
      </w:r>
    </w:p>
    <w:p w:rsidR="00EF1431" w:rsidRPr="004365A5" w:rsidRDefault="00EF1431" w:rsidP="00EF1431">
      <w:pPr>
        <w:spacing w:line="360" w:lineRule="auto"/>
        <w:jc w:val="both"/>
      </w:pPr>
      <w:r w:rsidRPr="004365A5">
        <w:rPr>
          <w:rFonts w:cs="Times New Roman"/>
        </w:rPr>
        <w:t xml:space="preserve">Title of the Laboratory Exercise: </w:t>
      </w:r>
      <w:r w:rsidR="00BA0CD2">
        <w:rPr>
          <w:rFonts w:cs="Times New Roman"/>
        </w:rPr>
        <w:t>Programs for m</w:t>
      </w:r>
      <w:r w:rsidRPr="004365A5">
        <w:rPr>
          <w:rFonts w:cs="Times New Roman"/>
        </w:rPr>
        <w:t>emory management algorithms</w:t>
      </w: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Introduction and Purpose of Experiment</w:t>
      </w:r>
    </w:p>
    <w:p w:rsidR="00EF1431" w:rsidRPr="004365A5" w:rsidRDefault="00EF1431" w:rsidP="00EF1431">
      <w:pPr>
        <w:pStyle w:val="ListParagraph"/>
        <w:tabs>
          <w:tab w:val="left" w:pos="720"/>
        </w:tabs>
        <w:suppressAutoHyphens/>
        <w:spacing w:line="360" w:lineRule="auto"/>
        <w:contextualSpacing w:val="0"/>
        <w:jc w:val="both"/>
      </w:pPr>
      <w:r w:rsidRPr="004365A5">
        <w:rPr>
          <w:rFonts w:cs="Times New Roman"/>
          <w:color w:val="000000" w:themeColor="text1"/>
          <w:lang w:val="en-US"/>
        </w:rPr>
        <w:t xml:space="preserve">In a multiprogramming system, the user part of memory must be further subdivided to accommodate multiple processes. This task of subdivision is carried out dynamically done by the operating system known as </w:t>
      </w:r>
      <w:r w:rsidRPr="004365A5">
        <w:rPr>
          <w:rFonts w:cs="Times New Roman"/>
          <w:bCs/>
          <w:color w:val="000000" w:themeColor="text1"/>
          <w:lang w:val="en-US"/>
        </w:rPr>
        <w:t>memory management</w:t>
      </w:r>
      <w:r w:rsidRPr="004365A5">
        <w:rPr>
          <w:rFonts w:cs="Times New Roman"/>
          <w:color w:val="000000" w:themeColor="text1"/>
          <w:lang w:val="en-US"/>
        </w:rPr>
        <w:t xml:space="preserve">. </w:t>
      </w:r>
      <w:r w:rsidRPr="004365A5">
        <w:rPr>
          <w:rFonts w:cs="Times New Roman"/>
          <w:color w:val="000000" w:themeColor="text1"/>
        </w:rPr>
        <w:t>By solving these problems students will become familiar with the implementations of memory management algorithms in dynamic memory partitioning scheme of operating system.</w:t>
      </w:r>
    </w:p>
    <w:p w:rsidR="00EF1431" w:rsidRPr="004365A5" w:rsidRDefault="00EF1431" w:rsidP="00F42FB8">
      <w:pPr>
        <w:pStyle w:val="ListParagraph"/>
        <w:numPr>
          <w:ilvl w:val="0"/>
          <w:numId w:val="18"/>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rsidR="00EF1431" w:rsidRPr="004365A5" w:rsidRDefault="00EF1431" w:rsidP="00EF1431">
      <w:pPr>
        <w:spacing w:line="360" w:lineRule="auto"/>
        <w:ind w:left="360" w:firstLine="360"/>
        <w:jc w:val="both"/>
        <w:rPr>
          <w:color w:val="000000" w:themeColor="text1"/>
        </w:rPr>
      </w:pPr>
      <w:r w:rsidRPr="004365A5">
        <w:rPr>
          <w:rFonts w:cs="Times New Roman"/>
          <w:color w:val="000000" w:themeColor="text1"/>
        </w:rPr>
        <w:t>Aim</w:t>
      </w:r>
    </w:p>
    <w:p w:rsidR="00EF1431" w:rsidRPr="004365A5" w:rsidRDefault="00EF1431" w:rsidP="00F42FB8">
      <w:pPr>
        <w:pStyle w:val="ListParagraph"/>
        <w:widowControl w:val="0"/>
        <w:numPr>
          <w:ilvl w:val="0"/>
          <w:numId w:val="15"/>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To develop a simulator for memory management algorithms </w:t>
      </w:r>
    </w:p>
    <w:p w:rsidR="00EF1431" w:rsidRPr="004365A5" w:rsidRDefault="00EF1431" w:rsidP="00EF1431">
      <w:pPr>
        <w:spacing w:line="360" w:lineRule="auto"/>
        <w:ind w:left="360" w:firstLine="360"/>
        <w:jc w:val="both"/>
        <w:rPr>
          <w:color w:val="000000" w:themeColor="text1"/>
        </w:rPr>
      </w:pPr>
      <w:r w:rsidRPr="004365A5">
        <w:rPr>
          <w:rFonts w:cs="Times New Roman"/>
          <w:color w:val="000000" w:themeColor="text1"/>
        </w:rPr>
        <w:t>Objectives</w:t>
      </w:r>
    </w:p>
    <w:p w:rsidR="00EF1431" w:rsidRPr="004365A5" w:rsidRDefault="00EF1431" w:rsidP="00EF1431">
      <w:pPr>
        <w:spacing w:line="360" w:lineRule="auto"/>
        <w:ind w:left="360" w:firstLine="360"/>
        <w:jc w:val="both"/>
        <w:rPr>
          <w:color w:val="000000" w:themeColor="text1"/>
        </w:rPr>
      </w:pPr>
      <w:r w:rsidRPr="004365A5">
        <w:rPr>
          <w:rFonts w:cs="Times New Roman"/>
          <w:color w:val="000000" w:themeColor="text1"/>
        </w:rPr>
        <w:t>At the end of this lab, the student will be able to</w:t>
      </w:r>
    </w:p>
    <w:p w:rsidR="00EF1431" w:rsidRPr="004365A5" w:rsidRDefault="00EF1431" w:rsidP="00F42FB8">
      <w:pPr>
        <w:pStyle w:val="ListParagraph"/>
        <w:widowControl w:val="0"/>
        <w:numPr>
          <w:ilvl w:val="0"/>
          <w:numId w:val="15"/>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Apply memory management algorithms wherever required</w:t>
      </w:r>
    </w:p>
    <w:p w:rsidR="00EF1431" w:rsidRPr="004365A5" w:rsidRDefault="00EF1431" w:rsidP="00F42FB8">
      <w:pPr>
        <w:pStyle w:val="ListParagraph"/>
        <w:widowControl w:val="0"/>
        <w:numPr>
          <w:ilvl w:val="0"/>
          <w:numId w:val="15"/>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Develop simulators for the algorithms</w:t>
      </w:r>
    </w:p>
    <w:p w:rsidR="00EF1431" w:rsidRPr="004365A5" w:rsidRDefault="00EF1431" w:rsidP="00EF1431">
      <w:pPr>
        <w:spacing w:line="360" w:lineRule="auto"/>
        <w:jc w:val="both"/>
        <w:rPr>
          <w:color w:val="000000" w:themeColor="text1"/>
        </w:rPr>
      </w:pP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Experimental Procedure</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Analyse the problem statement</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Implement the algorithm in C language</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Compile the C program</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Test the implemented program</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Document the Results</w:t>
      </w:r>
    </w:p>
    <w:p w:rsidR="00EF1431" w:rsidRPr="004365A5" w:rsidRDefault="00EF1431" w:rsidP="00F42FB8">
      <w:pPr>
        <w:pStyle w:val="ListParagraph"/>
        <w:numPr>
          <w:ilvl w:val="2"/>
          <w:numId w:val="18"/>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EF1431" w:rsidRPr="004365A5" w:rsidRDefault="00EF1431" w:rsidP="00EF1431">
      <w:pPr>
        <w:spacing w:line="360" w:lineRule="auto"/>
        <w:ind w:left="1440"/>
        <w:jc w:val="both"/>
      </w:pP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Questions</w:t>
      </w:r>
    </w:p>
    <w:p w:rsidR="00EF1431" w:rsidRPr="004365A5" w:rsidRDefault="00EF1431" w:rsidP="00EF1431">
      <w:pPr>
        <w:pStyle w:val="ListParagraph"/>
        <w:tabs>
          <w:tab w:val="left" w:pos="720"/>
        </w:tabs>
        <w:suppressAutoHyphens/>
        <w:spacing w:line="360" w:lineRule="auto"/>
        <w:contextualSpacing w:val="0"/>
        <w:jc w:val="both"/>
      </w:pPr>
      <w:r w:rsidRPr="004365A5">
        <w:lastRenderedPageBreak/>
        <w:t>Implement a simulator for the memory management algorithms with the provision of compaction and garbage collection</w:t>
      </w:r>
    </w:p>
    <w:p w:rsidR="00EF1431" w:rsidRPr="004365A5" w:rsidRDefault="00EF1431" w:rsidP="00F42FB8">
      <w:pPr>
        <w:pStyle w:val="ListParagraph"/>
        <w:numPr>
          <w:ilvl w:val="0"/>
          <w:numId w:val="22"/>
        </w:numPr>
        <w:tabs>
          <w:tab w:val="left" w:pos="720"/>
        </w:tabs>
        <w:suppressAutoHyphens/>
        <w:spacing w:line="360" w:lineRule="auto"/>
        <w:contextualSpacing w:val="0"/>
        <w:jc w:val="both"/>
      </w:pPr>
      <w:r w:rsidRPr="004365A5">
        <w:t>First fit</w:t>
      </w:r>
    </w:p>
    <w:p w:rsidR="00EF1431" w:rsidRPr="004365A5" w:rsidRDefault="00EF1431" w:rsidP="00F42FB8">
      <w:pPr>
        <w:pStyle w:val="ListParagraph"/>
        <w:numPr>
          <w:ilvl w:val="0"/>
          <w:numId w:val="22"/>
        </w:numPr>
        <w:tabs>
          <w:tab w:val="left" w:pos="720"/>
        </w:tabs>
        <w:suppressAutoHyphens/>
        <w:spacing w:line="360" w:lineRule="auto"/>
        <w:contextualSpacing w:val="0"/>
        <w:jc w:val="both"/>
      </w:pPr>
      <w:r w:rsidRPr="004365A5">
        <w:t>Best fit</w:t>
      </w:r>
    </w:p>
    <w:p w:rsidR="00EF1431" w:rsidRPr="004365A5" w:rsidRDefault="00EF1431" w:rsidP="00F42FB8">
      <w:pPr>
        <w:pStyle w:val="ListParagraph"/>
        <w:numPr>
          <w:ilvl w:val="0"/>
          <w:numId w:val="22"/>
        </w:numPr>
        <w:tabs>
          <w:tab w:val="left" w:pos="720"/>
        </w:tabs>
        <w:suppressAutoHyphens/>
        <w:spacing w:line="360" w:lineRule="auto"/>
        <w:contextualSpacing w:val="0"/>
        <w:jc w:val="both"/>
      </w:pPr>
      <w:r w:rsidRPr="004365A5">
        <w:t>Worst fit</w:t>
      </w: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Calculations/Computations/Algorithms</w:t>
      </w:r>
    </w:p>
    <w:p w:rsidR="00EF1431" w:rsidRPr="004365A5" w:rsidRDefault="00EF1431" w:rsidP="00EF1431">
      <w:pPr>
        <w:spacing w:line="360" w:lineRule="auto"/>
        <w:jc w:val="both"/>
      </w:pP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Presentation of Results</w:t>
      </w:r>
    </w:p>
    <w:p w:rsidR="00EF1431" w:rsidRPr="004365A5" w:rsidRDefault="00EF1431" w:rsidP="00EF1431">
      <w:pPr>
        <w:spacing w:line="360" w:lineRule="auto"/>
        <w:jc w:val="both"/>
      </w:pP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Analysis and Discussions</w:t>
      </w:r>
    </w:p>
    <w:p w:rsidR="00EF1431" w:rsidRPr="004365A5" w:rsidRDefault="00EF1431" w:rsidP="00EF1431">
      <w:pPr>
        <w:spacing w:line="360" w:lineRule="auto"/>
        <w:jc w:val="both"/>
      </w:pP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 xml:space="preserve">Conclusions </w:t>
      </w:r>
    </w:p>
    <w:p w:rsidR="00EF1431" w:rsidRPr="004365A5" w:rsidRDefault="00EF1431" w:rsidP="00EF1431">
      <w:pPr>
        <w:spacing w:line="360" w:lineRule="auto"/>
        <w:jc w:val="both"/>
      </w:pPr>
    </w:p>
    <w:p w:rsidR="00EF1431" w:rsidRPr="004365A5" w:rsidRDefault="00EF1431" w:rsidP="00F42FB8">
      <w:pPr>
        <w:pStyle w:val="ListParagraph"/>
        <w:numPr>
          <w:ilvl w:val="0"/>
          <w:numId w:val="18"/>
        </w:numPr>
        <w:tabs>
          <w:tab w:val="left" w:pos="720"/>
        </w:tabs>
        <w:suppressAutoHyphens/>
        <w:spacing w:line="360" w:lineRule="auto"/>
        <w:contextualSpacing w:val="0"/>
        <w:jc w:val="both"/>
      </w:pPr>
      <w:r w:rsidRPr="004365A5">
        <w:rPr>
          <w:rFonts w:cs="Times New Roman"/>
        </w:rPr>
        <w:t xml:space="preserve">Comments </w:t>
      </w:r>
    </w:p>
    <w:p w:rsidR="00EF1431" w:rsidRPr="004365A5" w:rsidRDefault="00EF1431" w:rsidP="00EF1431">
      <w:pPr>
        <w:pStyle w:val="ListParagraph"/>
        <w:spacing w:line="360" w:lineRule="auto"/>
        <w:jc w:val="both"/>
      </w:pPr>
    </w:p>
    <w:p w:rsidR="00EF1431" w:rsidRPr="004365A5" w:rsidRDefault="00EF1431" w:rsidP="00EF1431">
      <w:pPr>
        <w:spacing w:line="360" w:lineRule="auto"/>
        <w:jc w:val="both"/>
      </w:pPr>
      <w:r w:rsidRPr="004365A5">
        <w:rPr>
          <w:rFonts w:cs="Times New Roman"/>
        </w:rPr>
        <w:tab/>
        <w:t>1. Limitations of Experiments</w:t>
      </w:r>
    </w:p>
    <w:p w:rsidR="00EF1431" w:rsidRPr="004365A5" w:rsidRDefault="00EF1431" w:rsidP="00EF1431">
      <w:pPr>
        <w:spacing w:line="360" w:lineRule="auto"/>
        <w:jc w:val="both"/>
      </w:pPr>
    </w:p>
    <w:p w:rsidR="00EF1431" w:rsidRPr="004365A5" w:rsidRDefault="00EF1431" w:rsidP="00EF1431">
      <w:pPr>
        <w:spacing w:line="360" w:lineRule="auto"/>
        <w:jc w:val="both"/>
      </w:pPr>
      <w:r w:rsidRPr="004365A5">
        <w:rPr>
          <w:rFonts w:cs="Times New Roman"/>
        </w:rPr>
        <w:tab/>
        <w:t>2. Limitations of Results</w:t>
      </w:r>
    </w:p>
    <w:p w:rsidR="00EF1431" w:rsidRPr="004365A5" w:rsidRDefault="00EF1431" w:rsidP="00EF1431">
      <w:pPr>
        <w:spacing w:line="360" w:lineRule="auto"/>
        <w:jc w:val="both"/>
      </w:pPr>
    </w:p>
    <w:p w:rsidR="00EF1431" w:rsidRPr="004365A5" w:rsidRDefault="00EF1431" w:rsidP="00EF1431">
      <w:pPr>
        <w:spacing w:line="360" w:lineRule="auto"/>
        <w:jc w:val="both"/>
      </w:pPr>
      <w:r w:rsidRPr="004365A5">
        <w:rPr>
          <w:rFonts w:cs="Times New Roman"/>
        </w:rPr>
        <w:tab/>
        <w:t>3. Learning happened</w:t>
      </w:r>
    </w:p>
    <w:p w:rsidR="00EF1431" w:rsidRPr="004365A5" w:rsidRDefault="00EF1431" w:rsidP="00EF1431">
      <w:pPr>
        <w:spacing w:line="360" w:lineRule="auto"/>
        <w:jc w:val="both"/>
      </w:pPr>
    </w:p>
    <w:p w:rsidR="00EF1431" w:rsidRDefault="00EF1431" w:rsidP="00EF1431">
      <w:pPr>
        <w:spacing w:line="360" w:lineRule="auto"/>
        <w:jc w:val="both"/>
        <w:rPr>
          <w:rFonts w:cs="Times New Roman"/>
        </w:rPr>
      </w:pPr>
      <w:r w:rsidRPr="004365A5">
        <w:rPr>
          <w:rFonts w:cs="Times New Roman"/>
        </w:rPr>
        <w:tab/>
        <w:t>4. Recommendations</w:t>
      </w:r>
    </w:p>
    <w:p w:rsidR="00EF1431" w:rsidRPr="004365A5" w:rsidRDefault="00EF1431" w:rsidP="00EF1431">
      <w:pPr>
        <w:spacing w:line="360" w:lineRule="auto"/>
        <w:jc w:val="both"/>
      </w:pPr>
    </w:p>
    <w:p w:rsidR="00EF1431" w:rsidRDefault="00EF1431" w:rsidP="00D14A04"/>
    <w:p w:rsidR="00A71960" w:rsidRDefault="00A71960" w:rsidP="00D14A04"/>
    <w:p w:rsidR="00A71960" w:rsidRDefault="00A71960" w:rsidP="00D14A04"/>
    <w:p w:rsidR="00A71960" w:rsidRPr="004365A5" w:rsidRDefault="00445A4C" w:rsidP="00A71960">
      <w:pPr>
        <w:pStyle w:val="Heading1"/>
        <w:spacing w:line="360" w:lineRule="auto"/>
        <w:jc w:val="both"/>
        <w:rPr>
          <w:rFonts w:asciiTheme="minorHAnsi" w:hAnsiTheme="minorHAnsi"/>
        </w:rPr>
      </w:pPr>
      <w:r>
        <w:rPr>
          <w:rFonts w:asciiTheme="minorHAnsi" w:hAnsiTheme="minorHAnsi" w:cs="Times New Roman"/>
        </w:rPr>
        <w:lastRenderedPageBreak/>
        <w:t>Laboratory 8</w:t>
      </w:r>
    </w:p>
    <w:p w:rsidR="00A71960" w:rsidRPr="004365A5" w:rsidRDefault="00A71960" w:rsidP="00A71960">
      <w:pPr>
        <w:spacing w:line="360" w:lineRule="auto"/>
        <w:jc w:val="both"/>
      </w:pPr>
      <w:r w:rsidRPr="004365A5">
        <w:rPr>
          <w:rFonts w:cs="Times New Roman"/>
        </w:rPr>
        <w:t xml:space="preserve">Title of the Laboratory Exercise: </w:t>
      </w:r>
      <w:r w:rsidR="00827B3B">
        <w:rPr>
          <w:rFonts w:cs="Times New Roman"/>
        </w:rPr>
        <w:t xml:space="preserve">Solution to </w:t>
      </w:r>
      <w:r w:rsidRPr="004365A5">
        <w:rPr>
          <w:rFonts w:cs="Times New Roman"/>
        </w:rPr>
        <w:t xml:space="preserve">Dining Philosopher problem using Semaphore </w:t>
      </w:r>
    </w:p>
    <w:p w:rsidR="00A71960"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Introduction and Purpose of Experiment</w:t>
      </w:r>
    </w:p>
    <w:p w:rsidR="00A71960" w:rsidRPr="00D636A0" w:rsidRDefault="00A71960" w:rsidP="00A71960">
      <w:pPr>
        <w:pStyle w:val="ListParagraph"/>
        <w:tabs>
          <w:tab w:val="left" w:pos="720"/>
        </w:tabs>
        <w:suppressAutoHyphens/>
        <w:spacing w:line="360" w:lineRule="auto"/>
        <w:contextualSpacing w:val="0"/>
        <w:jc w:val="both"/>
      </w:pPr>
      <w:r w:rsidRPr="00D636A0">
        <w:rPr>
          <w:color w:val="000000"/>
        </w:rPr>
        <w:t>In multitasking systems, simultaneous use of critical section by multiple processes leads to data inconsistency and several other concurrency issues</w:t>
      </w:r>
      <w:r w:rsidRPr="00D636A0">
        <w:rPr>
          <w:rFonts w:cs="Times New Roman"/>
          <w:color w:val="000000" w:themeColor="text1"/>
        </w:rPr>
        <w:t>. By solving this problem students will be able to use semaphore for synchronisation purpose in concurrent programs.</w:t>
      </w: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Aim and Objectives</w:t>
      </w:r>
    </w:p>
    <w:p w:rsidR="00A71960" w:rsidRPr="00D636A0" w:rsidRDefault="00A71960" w:rsidP="00A71960">
      <w:pPr>
        <w:spacing w:line="360" w:lineRule="auto"/>
        <w:ind w:left="720"/>
        <w:jc w:val="both"/>
        <w:rPr>
          <w:color w:val="000000" w:themeColor="text1"/>
        </w:rPr>
      </w:pPr>
      <w:r w:rsidRPr="004365A5">
        <w:rPr>
          <w:rFonts w:cs="Times New Roman"/>
        </w:rPr>
        <w:t>Aim</w:t>
      </w:r>
    </w:p>
    <w:p w:rsidR="00A71960" w:rsidRPr="00D636A0" w:rsidRDefault="00A71960" w:rsidP="00F42FB8">
      <w:pPr>
        <w:pStyle w:val="ListParagraph"/>
        <w:widowControl w:val="0"/>
        <w:numPr>
          <w:ilvl w:val="0"/>
          <w:numId w:val="13"/>
        </w:numPr>
        <w:tabs>
          <w:tab w:val="left" w:pos="2880"/>
        </w:tabs>
        <w:suppressAutoHyphens/>
        <w:spacing w:after="0" w:line="360" w:lineRule="auto"/>
        <w:jc w:val="both"/>
        <w:rPr>
          <w:rFonts w:cs="Times New Roman"/>
          <w:color w:val="000000" w:themeColor="text1"/>
        </w:rPr>
      </w:pPr>
      <w:r w:rsidRPr="00D636A0">
        <w:rPr>
          <w:rFonts w:cs="Times New Roman"/>
          <w:color w:val="000000" w:themeColor="text1"/>
        </w:rPr>
        <w:t xml:space="preserve">To develop concurrent programs using semaphores </w:t>
      </w:r>
    </w:p>
    <w:p w:rsidR="00A71960" w:rsidRPr="00D636A0" w:rsidRDefault="00A71960" w:rsidP="00A71960">
      <w:pPr>
        <w:widowControl w:val="0"/>
        <w:tabs>
          <w:tab w:val="left" w:pos="2880"/>
        </w:tabs>
        <w:suppressAutoHyphens/>
        <w:spacing w:after="0" w:line="360" w:lineRule="auto"/>
        <w:jc w:val="both"/>
        <w:rPr>
          <w:color w:val="000000" w:themeColor="text1"/>
        </w:rPr>
      </w:pPr>
    </w:p>
    <w:p w:rsidR="00A71960" w:rsidRPr="00D636A0" w:rsidRDefault="00A71960" w:rsidP="00A71960">
      <w:pPr>
        <w:spacing w:line="360" w:lineRule="auto"/>
        <w:ind w:left="720"/>
        <w:jc w:val="both"/>
        <w:rPr>
          <w:color w:val="000000" w:themeColor="text1"/>
        </w:rPr>
      </w:pPr>
      <w:r w:rsidRPr="00D636A0">
        <w:rPr>
          <w:rFonts w:cs="Times New Roman"/>
          <w:color w:val="000000" w:themeColor="text1"/>
        </w:rPr>
        <w:t>Objectives</w:t>
      </w:r>
    </w:p>
    <w:p w:rsidR="00A71960" w:rsidRPr="00D636A0" w:rsidRDefault="00A71960" w:rsidP="00A71960">
      <w:pPr>
        <w:spacing w:line="360" w:lineRule="auto"/>
        <w:ind w:left="720"/>
        <w:jc w:val="both"/>
        <w:rPr>
          <w:color w:val="000000" w:themeColor="text1"/>
        </w:rPr>
      </w:pPr>
      <w:r w:rsidRPr="00D636A0">
        <w:rPr>
          <w:rFonts w:cs="Times New Roman"/>
          <w:color w:val="000000" w:themeColor="text1"/>
        </w:rPr>
        <w:t>At the end of this lab, the student will be able to</w:t>
      </w:r>
    </w:p>
    <w:p w:rsidR="00A71960" w:rsidRPr="00D636A0" w:rsidRDefault="00A71960" w:rsidP="00F42FB8">
      <w:pPr>
        <w:pStyle w:val="ListParagraph"/>
        <w:widowControl w:val="0"/>
        <w:numPr>
          <w:ilvl w:val="0"/>
          <w:numId w:val="13"/>
        </w:numPr>
        <w:tabs>
          <w:tab w:val="left" w:pos="2880"/>
        </w:tabs>
        <w:suppressAutoHyphens/>
        <w:spacing w:after="0" w:line="360" w:lineRule="auto"/>
        <w:jc w:val="both"/>
        <w:rPr>
          <w:color w:val="000000" w:themeColor="text1"/>
        </w:rPr>
      </w:pPr>
      <w:r w:rsidRPr="00D636A0">
        <w:rPr>
          <w:rFonts w:cs="Times New Roman"/>
          <w:color w:val="000000" w:themeColor="text1"/>
        </w:rPr>
        <w:t xml:space="preserve">Use </w:t>
      </w:r>
      <w:r>
        <w:rPr>
          <w:rFonts w:cs="Times New Roman"/>
          <w:color w:val="000000" w:themeColor="text1"/>
        </w:rPr>
        <w:t xml:space="preserve">semaphore </w:t>
      </w:r>
      <w:r w:rsidRPr="00D636A0">
        <w:rPr>
          <w:rFonts w:cs="Times New Roman"/>
          <w:color w:val="000000" w:themeColor="text1"/>
        </w:rPr>
        <w:t xml:space="preserve"> </w:t>
      </w:r>
    </w:p>
    <w:p w:rsidR="00A71960" w:rsidRPr="00D636A0" w:rsidRDefault="00A71960" w:rsidP="00F42FB8">
      <w:pPr>
        <w:pStyle w:val="ListParagraph"/>
        <w:widowControl w:val="0"/>
        <w:numPr>
          <w:ilvl w:val="0"/>
          <w:numId w:val="13"/>
        </w:numPr>
        <w:tabs>
          <w:tab w:val="left" w:pos="2880"/>
        </w:tabs>
        <w:suppressAutoHyphens/>
        <w:spacing w:after="0" w:line="360" w:lineRule="auto"/>
        <w:jc w:val="both"/>
        <w:rPr>
          <w:color w:val="000000" w:themeColor="text1"/>
        </w:rPr>
      </w:pPr>
      <w:r>
        <w:rPr>
          <w:rFonts w:cs="Times New Roman"/>
          <w:color w:val="000000" w:themeColor="text1"/>
        </w:rPr>
        <w:t>Apply appropriate semaphores in different contexts</w:t>
      </w:r>
      <w:r w:rsidRPr="00D636A0">
        <w:rPr>
          <w:rFonts w:cs="Times New Roman"/>
          <w:color w:val="000000" w:themeColor="text1"/>
        </w:rPr>
        <w:t xml:space="preserve">  </w:t>
      </w:r>
    </w:p>
    <w:p w:rsidR="00A71960" w:rsidRPr="00D636A0" w:rsidRDefault="00A71960" w:rsidP="00F42FB8">
      <w:pPr>
        <w:pStyle w:val="ListParagraph"/>
        <w:widowControl w:val="0"/>
        <w:numPr>
          <w:ilvl w:val="0"/>
          <w:numId w:val="13"/>
        </w:numPr>
        <w:tabs>
          <w:tab w:val="left" w:pos="2880"/>
        </w:tabs>
        <w:suppressAutoHyphens/>
        <w:spacing w:after="0" w:line="360" w:lineRule="auto"/>
        <w:jc w:val="both"/>
        <w:rPr>
          <w:color w:val="000000" w:themeColor="text1"/>
        </w:rPr>
      </w:pPr>
      <w:r>
        <w:rPr>
          <w:rFonts w:cs="Times New Roman"/>
          <w:color w:val="000000" w:themeColor="text1"/>
        </w:rPr>
        <w:t>Develop concurrent programs using semaphores</w:t>
      </w:r>
    </w:p>
    <w:p w:rsidR="00A71960" w:rsidRPr="004365A5" w:rsidRDefault="00A71960" w:rsidP="00A71960">
      <w:pPr>
        <w:spacing w:line="360" w:lineRule="auto"/>
        <w:ind w:left="720"/>
        <w:jc w:val="both"/>
      </w:pP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Experimental Procedure</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Analyse the problem statement</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Implement the algorithm in C language</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Compile the C program</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Test the implemented program</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Document the Results</w:t>
      </w:r>
    </w:p>
    <w:p w:rsidR="00A71960" w:rsidRPr="004365A5" w:rsidRDefault="00A71960" w:rsidP="00A71960">
      <w:pPr>
        <w:pStyle w:val="ListParagraph"/>
        <w:numPr>
          <w:ilvl w:val="2"/>
          <w:numId w:val="5"/>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rsidR="00A71960" w:rsidRPr="004365A5" w:rsidRDefault="00A71960" w:rsidP="00A71960">
      <w:pPr>
        <w:spacing w:line="360" w:lineRule="auto"/>
        <w:ind w:left="1440"/>
        <w:jc w:val="both"/>
      </w:pP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Pr>
          <w:rFonts w:cs="Times New Roman"/>
        </w:rPr>
        <w:t>Question</w:t>
      </w:r>
    </w:p>
    <w:p w:rsidR="00A71960" w:rsidRPr="004365A5" w:rsidRDefault="00A71960" w:rsidP="00A71960">
      <w:pPr>
        <w:pStyle w:val="ListParagraph"/>
        <w:tabs>
          <w:tab w:val="left" w:pos="720"/>
        </w:tabs>
        <w:suppressAutoHyphens/>
        <w:spacing w:line="360" w:lineRule="auto"/>
        <w:contextualSpacing w:val="0"/>
        <w:jc w:val="both"/>
        <w:rPr>
          <w:color w:val="000000" w:themeColor="text1"/>
        </w:rPr>
      </w:pPr>
      <w:r w:rsidRPr="004365A5">
        <w:rPr>
          <w:rFonts w:cs="Times New Roman"/>
          <w:color w:val="000000" w:themeColor="text1"/>
        </w:rPr>
        <w:lastRenderedPageBreak/>
        <w:t xml:space="preserve">Implement the Dining Philosopher problem using </w:t>
      </w:r>
      <w:r w:rsidRPr="004365A5">
        <w:rPr>
          <w:color w:val="000000" w:themeColor="text1"/>
        </w:rPr>
        <w:t>POSIX threads</w:t>
      </w: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Calculations/Computations/Algorithms</w:t>
      </w: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Presentation of Results</w:t>
      </w: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Analysis and Discussions</w:t>
      </w: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 xml:space="preserve">Conclusions </w:t>
      </w:r>
    </w:p>
    <w:p w:rsidR="00A71960" w:rsidRPr="004365A5" w:rsidRDefault="00A71960" w:rsidP="00A71960">
      <w:pPr>
        <w:pStyle w:val="ListParagraph"/>
        <w:numPr>
          <w:ilvl w:val="0"/>
          <w:numId w:val="5"/>
        </w:numPr>
        <w:tabs>
          <w:tab w:val="left" w:pos="720"/>
        </w:tabs>
        <w:suppressAutoHyphens/>
        <w:spacing w:line="360" w:lineRule="auto"/>
        <w:contextualSpacing w:val="0"/>
        <w:jc w:val="both"/>
      </w:pPr>
      <w:r w:rsidRPr="004365A5">
        <w:rPr>
          <w:rFonts w:cs="Times New Roman"/>
        </w:rPr>
        <w:t xml:space="preserve">Comments </w:t>
      </w:r>
    </w:p>
    <w:p w:rsidR="00A71960" w:rsidRPr="004365A5" w:rsidRDefault="00A71960" w:rsidP="00A71960">
      <w:pPr>
        <w:spacing w:line="360" w:lineRule="auto"/>
        <w:jc w:val="both"/>
      </w:pPr>
      <w:r w:rsidRPr="004365A5">
        <w:rPr>
          <w:rFonts w:cs="Times New Roman"/>
        </w:rPr>
        <w:tab/>
        <w:t>1. Limitations of Experiments</w:t>
      </w:r>
    </w:p>
    <w:p w:rsidR="00A71960" w:rsidRPr="004365A5" w:rsidRDefault="00A71960" w:rsidP="00A71960">
      <w:pPr>
        <w:spacing w:line="360" w:lineRule="auto"/>
        <w:jc w:val="both"/>
      </w:pPr>
      <w:r w:rsidRPr="004365A5">
        <w:rPr>
          <w:rFonts w:cs="Times New Roman"/>
        </w:rPr>
        <w:tab/>
        <w:t>2. Limitations of Results</w:t>
      </w:r>
    </w:p>
    <w:p w:rsidR="00A71960" w:rsidRPr="004365A5" w:rsidRDefault="00A71960" w:rsidP="00A71960">
      <w:pPr>
        <w:spacing w:line="360" w:lineRule="auto"/>
        <w:jc w:val="both"/>
      </w:pPr>
      <w:r w:rsidRPr="004365A5">
        <w:rPr>
          <w:rFonts w:cs="Times New Roman"/>
        </w:rPr>
        <w:tab/>
        <w:t>3. Learning happened</w:t>
      </w:r>
    </w:p>
    <w:p w:rsidR="00A71960" w:rsidRPr="004365A5" w:rsidRDefault="00A71960" w:rsidP="00A71960">
      <w:pPr>
        <w:spacing w:line="360" w:lineRule="auto"/>
        <w:jc w:val="both"/>
      </w:pPr>
      <w:r w:rsidRPr="004365A5">
        <w:rPr>
          <w:rFonts w:cs="Times New Roman"/>
        </w:rPr>
        <w:tab/>
        <w:t>4. Recommendations</w:t>
      </w:r>
    </w:p>
    <w:p w:rsidR="00A71960" w:rsidRDefault="00A71960"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Default="00445A4C" w:rsidP="00D14A04"/>
    <w:p w:rsidR="00445A4C" w:rsidRPr="004365A5" w:rsidRDefault="00445A4C" w:rsidP="00445A4C">
      <w:pPr>
        <w:pStyle w:val="Heading1"/>
        <w:pageBreakBefore/>
        <w:spacing w:line="360" w:lineRule="auto"/>
        <w:jc w:val="both"/>
        <w:rPr>
          <w:rFonts w:asciiTheme="minorHAnsi" w:hAnsiTheme="minorHAnsi"/>
        </w:rPr>
      </w:pPr>
      <w:r>
        <w:rPr>
          <w:rFonts w:asciiTheme="minorHAnsi" w:hAnsiTheme="minorHAnsi" w:cs="Times New Roman"/>
        </w:rPr>
        <w:lastRenderedPageBreak/>
        <w:t>Laboratory 9</w:t>
      </w:r>
    </w:p>
    <w:p w:rsidR="00445A4C" w:rsidRPr="004365A5" w:rsidRDefault="00445A4C" w:rsidP="00445A4C">
      <w:pPr>
        <w:spacing w:line="360" w:lineRule="auto"/>
        <w:jc w:val="both"/>
      </w:pPr>
      <w:r w:rsidRPr="004365A5">
        <w:rPr>
          <w:rFonts w:cs="Times New Roman"/>
        </w:rPr>
        <w:t>Title of the Laboratory Exercise:   Introduction to Operating Systems</w:t>
      </w: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rsidR="00445A4C" w:rsidRPr="004365A5" w:rsidRDefault="00445A4C" w:rsidP="00445A4C">
      <w:pPr>
        <w:pStyle w:val="ListParagraph"/>
        <w:spacing w:line="360" w:lineRule="auto"/>
        <w:jc w:val="both"/>
      </w:pPr>
      <w:r w:rsidRPr="004365A5">
        <w:rPr>
          <w:rFonts w:cs="Times New Roman"/>
        </w:rPr>
        <w:t xml:space="preserve">Operating system provides a platform for execution several other programs in a computer system. This laboratory exercise will help the students to get familiar with the operating system by understanding its structure.  </w:t>
      </w:r>
    </w:p>
    <w:p w:rsidR="00445A4C" w:rsidRPr="004365A5" w:rsidRDefault="00445A4C" w:rsidP="00445A4C">
      <w:pPr>
        <w:pStyle w:val="ListParagraph"/>
        <w:spacing w:line="360" w:lineRule="auto"/>
        <w:jc w:val="both"/>
      </w:pP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Aim and Objectives</w:t>
      </w:r>
    </w:p>
    <w:p w:rsidR="00445A4C" w:rsidRPr="004365A5" w:rsidRDefault="00445A4C" w:rsidP="00445A4C">
      <w:pPr>
        <w:spacing w:line="360" w:lineRule="auto"/>
        <w:ind w:left="360" w:firstLine="360"/>
        <w:jc w:val="both"/>
      </w:pPr>
      <w:r w:rsidRPr="004365A5">
        <w:rPr>
          <w:rFonts w:cs="Times New Roman"/>
        </w:rPr>
        <w:t>Aim</w:t>
      </w:r>
    </w:p>
    <w:p w:rsidR="00445A4C" w:rsidRPr="004365A5" w:rsidRDefault="00445A4C" w:rsidP="00F42FB8">
      <w:pPr>
        <w:pStyle w:val="ListParagraph"/>
        <w:numPr>
          <w:ilvl w:val="0"/>
          <w:numId w:val="9"/>
        </w:numPr>
        <w:tabs>
          <w:tab w:val="left" w:pos="720"/>
        </w:tabs>
        <w:suppressAutoHyphens/>
        <w:spacing w:line="360" w:lineRule="auto"/>
        <w:contextualSpacing w:val="0"/>
        <w:jc w:val="both"/>
      </w:pPr>
      <w:r w:rsidRPr="004365A5">
        <w:rPr>
          <w:rFonts w:cs="Times New Roman"/>
        </w:rPr>
        <w:t>To understand Linux operating systems structure and services</w:t>
      </w:r>
    </w:p>
    <w:p w:rsidR="00445A4C" w:rsidRPr="004365A5" w:rsidRDefault="00445A4C" w:rsidP="00445A4C">
      <w:pPr>
        <w:spacing w:line="360" w:lineRule="auto"/>
        <w:ind w:left="360" w:firstLine="360"/>
        <w:jc w:val="both"/>
      </w:pPr>
      <w:r w:rsidRPr="004365A5">
        <w:rPr>
          <w:rFonts w:cs="Times New Roman"/>
        </w:rPr>
        <w:t>Objectives</w:t>
      </w:r>
    </w:p>
    <w:p w:rsidR="00445A4C" w:rsidRPr="004365A5" w:rsidRDefault="00445A4C" w:rsidP="00445A4C">
      <w:pPr>
        <w:spacing w:line="360" w:lineRule="auto"/>
        <w:ind w:left="360" w:firstLine="360"/>
        <w:jc w:val="both"/>
      </w:pPr>
      <w:r w:rsidRPr="004365A5">
        <w:rPr>
          <w:rFonts w:cs="Times New Roman"/>
        </w:rPr>
        <w:t>At the end of this lab, the student will be able to</w:t>
      </w:r>
    </w:p>
    <w:p w:rsidR="00445A4C" w:rsidRPr="004365A5" w:rsidRDefault="00445A4C" w:rsidP="00F42FB8">
      <w:pPr>
        <w:pStyle w:val="ListParagraph"/>
        <w:numPr>
          <w:ilvl w:val="0"/>
          <w:numId w:val="8"/>
        </w:numPr>
        <w:tabs>
          <w:tab w:val="left" w:pos="720"/>
        </w:tabs>
        <w:suppressAutoHyphens/>
        <w:spacing w:line="360" w:lineRule="auto"/>
        <w:contextualSpacing w:val="0"/>
        <w:jc w:val="both"/>
      </w:pPr>
      <w:r w:rsidRPr="004365A5">
        <w:rPr>
          <w:rFonts w:cs="Times New Roman"/>
        </w:rPr>
        <w:t>Explain the structure of Linux operating system</w:t>
      </w:r>
    </w:p>
    <w:p w:rsidR="00445A4C" w:rsidRPr="004365A5" w:rsidRDefault="00445A4C" w:rsidP="00F42FB8">
      <w:pPr>
        <w:pStyle w:val="ListParagraph"/>
        <w:numPr>
          <w:ilvl w:val="0"/>
          <w:numId w:val="8"/>
        </w:numPr>
        <w:tabs>
          <w:tab w:val="left" w:pos="720"/>
        </w:tabs>
        <w:suppressAutoHyphens/>
        <w:spacing w:line="360" w:lineRule="auto"/>
        <w:contextualSpacing w:val="0"/>
        <w:jc w:val="both"/>
      </w:pPr>
      <w:r w:rsidRPr="004365A5">
        <w:rPr>
          <w:rFonts w:cs="Times New Roman"/>
        </w:rPr>
        <w:t xml:space="preserve">Compile a new kernel image </w:t>
      </w:r>
    </w:p>
    <w:p w:rsidR="00445A4C" w:rsidRPr="004365A5" w:rsidRDefault="00445A4C" w:rsidP="00F42FB8">
      <w:pPr>
        <w:pStyle w:val="ListParagraph"/>
        <w:numPr>
          <w:ilvl w:val="0"/>
          <w:numId w:val="8"/>
        </w:numPr>
        <w:tabs>
          <w:tab w:val="left" w:pos="720"/>
        </w:tabs>
        <w:suppressAutoHyphens/>
        <w:spacing w:line="360" w:lineRule="auto"/>
        <w:contextualSpacing w:val="0"/>
        <w:jc w:val="both"/>
      </w:pPr>
      <w:r w:rsidRPr="004365A5">
        <w:rPr>
          <w:rFonts w:cs="Times New Roman"/>
        </w:rPr>
        <w:t>Execute programs with the created kernel</w:t>
      </w:r>
    </w:p>
    <w:p w:rsidR="00445A4C" w:rsidRPr="004365A5" w:rsidRDefault="00445A4C" w:rsidP="00445A4C">
      <w:pPr>
        <w:pStyle w:val="ListParagraph"/>
        <w:spacing w:line="360" w:lineRule="auto"/>
        <w:ind w:left="1440"/>
        <w:jc w:val="both"/>
      </w:pPr>
    </w:p>
    <w:p w:rsidR="00445A4C" w:rsidRPr="004365A5" w:rsidRDefault="00445A4C" w:rsidP="00445A4C">
      <w:pPr>
        <w:pStyle w:val="ListParagraph"/>
        <w:numPr>
          <w:ilvl w:val="0"/>
          <w:numId w:val="1"/>
        </w:numPr>
        <w:tabs>
          <w:tab w:val="left" w:pos="720"/>
          <w:tab w:val="left" w:pos="1440"/>
        </w:tabs>
        <w:suppressAutoHyphens/>
        <w:spacing w:line="360" w:lineRule="auto"/>
        <w:contextualSpacing w:val="0"/>
        <w:jc w:val="both"/>
      </w:pPr>
      <w:r w:rsidRPr="004365A5">
        <w:rPr>
          <w:rFonts w:cs="Times New Roman"/>
        </w:rPr>
        <w:t>Experimental Procedure</w:t>
      </w:r>
    </w:p>
    <w:p w:rsidR="00445A4C" w:rsidRPr="004365A5" w:rsidRDefault="00445A4C" w:rsidP="00445A4C">
      <w:pPr>
        <w:pStyle w:val="ListParagraph"/>
        <w:tabs>
          <w:tab w:val="left" w:pos="720"/>
        </w:tabs>
        <w:suppressAutoHyphens/>
        <w:spacing w:line="360" w:lineRule="auto"/>
        <w:contextualSpacing w:val="0"/>
        <w:jc w:val="both"/>
      </w:pPr>
      <w:r w:rsidRPr="004365A5">
        <w:t>Configure, compile and install the kernel</w:t>
      </w:r>
    </w:p>
    <w:p w:rsidR="00445A4C" w:rsidRDefault="00445A4C" w:rsidP="00445A4C">
      <w:pPr>
        <w:pStyle w:val="ListParagraph"/>
        <w:numPr>
          <w:ilvl w:val="0"/>
          <w:numId w:val="1"/>
        </w:numPr>
        <w:tabs>
          <w:tab w:val="left" w:pos="720"/>
        </w:tabs>
        <w:suppressAutoHyphens/>
        <w:spacing w:line="360" w:lineRule="auto"/>
        <w:contextualSpacing w:val="0"/>
        <w:jc w:val="both"/>
      </w:pPr>
      <w:r w:rsidRPr="004365A5">
        <w:t>Question</w:t>
      </w:r>
    </w:p>
    <w:p w:rsidR="00445A4C" w:rsidRPr="004365A5" w:rsidRDefault="00445A4C" w:rsidP="00445A4C">
      <w:pPr>
        <w:pStyle w:val="ListParagraph"/>
        <w:tabs>
          <w:tab w:val="left" w:pos="720"/>
        </w:tabs>
        <w:suppressAutoHyphens/>
        <w:spacing w:line="360" w:lineRule="auto"/>
        <w:contextualSpacing w:val="0"/>
        <w:jc w:val="both"/>
      </w:pPr>
      <w:r w:rsidRPr="004365A5">
        <w:t>Create a new Linux kernel image for the given kernel version</w:t>
      </w: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rsidR="00445A4C" w:rsidRPr="004365A5" w:rsidRDefault="00445A4C" w:rsidP="00445A4C">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rsidR="00445A4C" w:rsidRPr="004365A5" w:rsidRDefault="00445A4C" w:rsidP="00445A4C">
      <w:pPr>
        <w:pStyle w:val="ListParagraph"/>
        <w:spacing w:line="360" w:lineRule="auto"/>
        <w:jc w:val="both"/>
      </w:pPr>
    </w:p>
    <w:p w:rsidR="00445A4C" w:rsidRPr="004365A5" w:rsidRDefault="00445A4C" w:rsidP="00445A4C">
      <w:pPr>
        <w:spacing w:line="360" w:lineRule="auto"/>
        <w:jc w:val="both"/>
      </w:pPr>
      <w:r w:rsidRPr="004365A5">
        <w:rPr>
          <w:rFonts w:cs="Times New Roman"/>
        </w:rPr>
        <w:lastRenderedPageBreak/>
        <w:tab/>
        <w:t>1. Limitations of Experiments</w:t>
      </w:r>
    </w:p>
    <w:p w:rsidR="00445A4C" w:rsidRPr="004365A5" w:rsidRDefault="00445A4C" w:rsidP="00445A4C">
      <w:pPr>
        <w:spacing w:line="360" w:lineRule="auto"/>
        <w:jc w:val="both"/>
      </w:pPr>
    </w:p>
    <w:p w:rsidR="00445A4C" w:rsidRPr="004365A5" w:rsidRDefault="00445A4C" w:rsidP="00445A4C">
      <w:pPr>
        <w:spacing w:line="360" w:lineRule="auto"/>
        <w:jc w:val="both"/>
      </w:pPr>
      <w:r w:rsidRPr="004365A5">
        <w:rPr>
          <w:rFonts w:cs="Times New Roman"/>
        </w:rPr>
        <w:tab/>
        <w:t>2. Limitations of Results</w:t>
      </w:r>
    </w:p>
    <w:p w:rsidR="00445A4C" w:rsidRPr="004365A5" w:rsidRDefault="00445A4C" w:rsidP="00445A4C">
      <w:pPr>
        <w:spacing w:line="360" w:lineRule="auto"/>
        <w:jc w:val="both"/>
      </w:pPr>
    </w:p>
    <w:p w:rsidR="00445A4C" w:rsidRPr="004365A5" w:rsidRDefault="00445A4C" w:rsidP="00445A4C">
      <w:pPr>
        <w:spacing w:line="360" w:lineRule="auto"/>
        <w:jc w:val="both"/>
      </w:pPr>
      <w:r w:rsidRPr="004365A5">
        <w:rPr>
          <w:rFonts w:cs="Times New Roman"/>
        </w:rPr>
        <w:tab/>
        <w:t>3. Learning happened</w:t>
      </w:r>
    </w:p>
    <w:p w:rsidR="00445A4C" w:rsidRPr="004365A5" w:rsidRDefault="00445A4C" w:rsidP="00445A4C">
      <w:pPr>
        <w:spacing w:line="360" w:lineRule="auto"/>
        <w:jc w:val="both"/>
      </w:pPr>
    </w:p>
    <w:p w:rsidR="00445A4C" w:rsidRPr="004365A5" w:rsidRDefault="00445A4C" w:rsidP="00445A4C">
      <w:pPr>
        <w:spacing w:line="360" w:lineRule="auto"/>
        <w:jc w:val="both"/>
      </w:pPr>
      <w:r w:rsidRPr="004365A5">
        <w:rPr>
          <w:rFonts w:cs="Times New Roman"/>
        </w:rPr>
        <w:tab/>
        <w:t>4. Recommendations</w:t>
      </w:r>
    </w:p>
    <w:p w:rsidR="00445A4C" w:rsidRPr="00D14A04" w:rsidRDefault="00445A4C" w:rsidP="00D14A04"/>
    <w:sectPr w:rsidR="00445A4C" w:rsidRPr="00D14A04" w:rsidSect="00AE667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FB8" w:rsidRDefault="00F42FB8" w:rsidP="00BE415E">
      <w:pPr>
        <w:spacing w:after="0" w:line="240" w:lineRule="auto"/>
      </w:pPr>
      <w:r>
        <w:separator/>
      </w:r>
    </w:p>
  </w:endnote>
  <w:endnote w:type="continuationSeparator" w:id="0">
    <w:p w:rsidR="00F42FB8" w:rsidRDefault="00F42FB8"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FB8" w:rsidRDefault="00F42FB8" w:rsidP="00BE415E">
      <w:pPr>
        <w:spacing w:after="0" w:line="240" w:lineRule="auto"/>
      </w:pPr>
      <w:r>
        <w:separator/>
      </w:r>
    </w:p>
  </w:footnote>
  <w:footnote w:type="continuationSeparator" w:id="0">
    <w:p w:rsidR="00F42FB8" w:rsidRDefault="00F42FB8"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82C" w:rsidRPr="00BE415E" w:rsidRDefault="006E482C">
    <w:pPr>
      <w:pStyle w:val="Header"/>
      <w:rPr>
        <w:u w:val="single"/>
      </w:rPr>
    </w:pPr>
    <w:r>
      <w:t xml:space="preserve">Name:                                                                  Roll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76C71F7"/>
    <w:multiLevelType w:val="hybridMultilevel"/>
    <w:tmpl w:val="CABC1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0F4B5DBC"/>
    <w:multiLevelType w:val="multilevel"/>
    <w:tmpl w:val="370E9CF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FA64261"/>
    <w:multiLevelType w:val="hybridMultilevel"/>
    <w:tmpl w:val="A568F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43E6CD4"/>
    <w:multiLevelType w:val="hybridMultilevel"/>
    <w:tmpl w:val="B128D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517E1EBD"/>
    <w:multiLevelType w:val="hybridMultilevel"/>
    <w:tmpl w:val="14AE9618"/>
    <w:lvl w:ilvl="0" w:tplc="A0C65B96">
      <w:start w:val="4"/>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9"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D754D4"/>
    <w:multiLevelType w:val="hybridMultilevel"/>
    <w:tmpl w:val="180E3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2"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8347DA"/>
    <w:multiLevelType w:val="hybridMultilevel"/>
    <w:tmpl w:val="3C026782"/>
    <w:lvl w:ilvl="0" w:tplc="0409000F">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DE4239"/>
    <w:multiLevelType w:val="hybridMultilevel"/>
    <w:tmpl w:val="B1FC8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81176C"/>
    <w:multiLevelType w:val="hybridMultilevel"/>
    <w:tmpl w:val="13F84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3"/>
  </w:num>
  <w:num w:numId="2">
    <w:abstractNumId w:val="42"/>
  </w:num>
  <w:num w:numId="3">
    <w:abstractNumId w:val="36"/>
  </w:num>
  <w:num w:numId="4">
    <w:abstractNumId w:val="37"/>
  </w:num>
  <w:num w:numId="5">
    <w:abstractNumId w:val="43"/>
  </w:num>
  <w:num w:numId="6">
    <w:abstractNumId w:val="28"/>
  </w:num>
  <w:num w:numId="7">
    <w:abstractNumId w:val="39"/>
  </w:num>
  <w:num w:numId="8">
    <w:abstractNumId w:val="38"/>
  </w:num>
  <w:num w:numId="9">
    <w:abstractNumId w:val="34"/>
  </w:num>
  <w:num w:numId="10">
    <w:abstractNumId w:val="24"/>
  </w:num>
  <w:num w:numId="11">
    <w:abstractNumId w:val="27"/>
  </w:num>
  <w:num w:numId="12">
    <w:abstractNumId w:val="31"/>
  </w:num>
  <w:num w:numId="13">
    <w:abstractNumId w:val="41"/>
  </w:num>
  <w:num w:numId="14">
    <w:abstractNumId w:val="25"/>
  </w:num>
  <w:num w:numId="15">
    <w:abstractNumId w:val="29"/>
  </w:num>
  <w:num w:numId="16">
    <w:abstractNumId w:val="26"/>
  </w:num>
  <w:num w:numId="17">
    <w:abstractNumId w:val="22"/>
  </w:num>
  <w:num w:numId="18">
    <w:abstractNumId w:val="23"/>
  </w:num>
  <w:num w:numId="19">
    <w:abstractNumId w:val="45"/>
  </w:num>
  <w:num w:numId="20">
    <w:abstractNumId w:val="40"/>
  </w:num>
  <w:num w:numId="21">
    <w:abstractNumId w:val="30"/>
  </w:num>
  <w:num w:numId="22">
    <w:abstractNumId w:val="32"/>
  </w:num>
  <w:num w:numId="23">
    <w:abstractNumId w:val="35"/>
  </w:num>
  <w:num w:numId="24">
    <w:abstractNumId w:val="44"/>
  </w:num>
  <w:num w:numId="25">
    <w:abstractNumId w:val="4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B7A"/>
    <w:rsid w:val="00003E99"/>
    <w:rsid w:val="00004F70"/>
    <w:rsid w:val="000064CD"/>
    <w:rsid w:val="00007A85"/>
    <w:rsid w:val="0001182E"/>
    <w:rsid w:val="00014AC7"/>
    <w:rsid w:val="00014FC0"/>
    <w:rsid w:val="000332A5"/>
    <w:rsid w:val="00036118"/>
    <w:rsid w:val="00040FD0"/>
    <w:rsid w:val="000530A0"/>
    <w:rsid w:val="00060478"/>
    <w:rsid w:val="000604A6"/>
    <w:rsid w:val="00061BDE"/>
    <w:rsid w:val="00062397"/>
    <w:rsid w:val="00064047"/>
    <w:rsid w:val="00075D9C"/>
    <w:rsid w:val="00080C6F"/>
    <w:rsid w:val="0008797C"/>
    <w:rsid w:val="000947CE"/>
    <w:rsid w:val="00094971"/>
    <w:rsid w:val="00097511"/>
    <w:rsid w:val="000B3A09"/>
    <w:rsid w:val="000B41D4"/>
    <w:rsid w:val="000B4B7D"/>
    <w:rsid w:val="000B60F5"/>
    <w:rsid w:val="000C1556"/>
    <w:rsid w:val="000C36C4"/>
    <w:rsid w:val="000C7629"/>
    <w:rsid w:val="000D0B29"/>
    <w:rsid w:val="000D38AF"/>
    <w:rsid w:val="000D3CC0"/>
    <w:rsid w:val="000D6340"/>
    <w:rsid w:val="000E1D16"/>
    <w:rsid w:val="000E1EE8"/>
    <w:rsid w:val="000E2EA7"/>
    <w:rsid w:val="000E458C"/>
    <w:rsid w:val="000E58F0"/>
    <w:rsid w:val="000E6129"/>
    <w:rsid w:val="000E6FD4"/>
    <w:rsid w:val="000F59E9"/>
    <w:rsid w:val="000F752C"/>
    <w:rsid w:val="000F7AE4"/>
    <w:rsid w:val="000F7C3C"/>
    <w:rsid w:val="0010037F"/>
    <w:rsid w:val="001005C6"/>
    <w:rsid w:val="00103A96"/>
    <w:rsid w:val="00106A3A"/>
    <w:rsid w:val="0011224A"/>
    <w:rsid w:val="00114449"/>
    <w:rsid w:val="00114DF6"/>
    <w:rsid w:val="00114DF8"/>
    <w:rsid w:val="001152F6"/>
    <w:rsid w:val="00115C29"/>
    <w:rsid w:val="00116083"/>
    <w:rsid w:val="001160BE"/>
    <w:rsid w:val="001169E7"/>
    <w:rsid w:val="00126940"/>
    <w:rsid w:val="001271E8"/>
    <w:rsid w:val="00131193"/>
    <w:rsid w:val="001320E6"/>
    <w:rsid w:val="00134354"/>
    <w:rsid w:val="00137ABD"/>
    <w:rsid w:val="00141AAF"/>
    <w:rsid w:val="00143717"/>
    <w:rsid w:val="00151732"/>
    <w:rsid w:val="001569B3"/>
    <w:rsid w:val="0016336C"/>
    <w:rsid w:val="001664F2"/>
    <w:rsid w:val="001667FF"/>
    <w:rsid w:val="001749F0"/>
    <w:rsid w:val="00176746"/>
    <w:rsid w:val="00176EBB"/>
    <w:rsid w:val="0018280D"/>
    <w:rsid w:val="001861F3"/>
    <w:rsid w:val="0019162C"/>
    <w:rsid w:val="00193AE1"/>
    <w:rsid w:val="001A2656"/>
    <w:rsid w:val="001A46C4"/>
    <w:rsid w:val="001A5B08"/>
    <w:rsid w:val="001A6C6F"/>
    <w:rsid w:val="001B0AC8"/>
    <w:rsid w:val="001B4D29"/>
    <w:rsid w:val="001B7E74"/>
    <w:rsid w:val="001C003A"/>
    <w:rsid w:val="001C13A7"/>
    <w:rsid w:val="001D3AA8"/>
    <w:rsid w:val="001D3D43"/>
    <w:rsid w:val="001D553D"/>
    <w:rsid w:val="001F6240"/>
    <w:rsid w:val="00201269"/>
    <w:rsid w:val="00203C5F"/>
    <w:rsid w:val="00206C7C"/>
    <w:rsid w:val="00206F17"/>
    <w:rsid w:val="002070E6"/>
    <w:rsid w:val="002131D5"/>
    <w:rsid w:val="00213A9B"/>
    <w:rsid w:val="00215428"/>
    <w:rsid w:val="00216BE1"/>
    <w:rsid w:val="00224F8F"/>
    <w:rsid w:val="002374CE"/>
    <w:rsid w:val="00240CB1"/>
    <w:rsid w:val="00242D18"/>
    <w:rsid w:val="00252F50"/>
    <w:rsid w:val="00264F05"/>
    <w:rsid w:val="00267EDD"/>
    <w:rsid w:val="00271E89"/>
    <w:rsid w:val="00274C41"/>
    <w:rsid w:val="00275147"/>
    <w:rsid w:val="00275421"/>
    <w:rsid w:val="00275556"/>
    <w:rsid w:val="00275C6D"/>
    <w:rsid w:val="002774D7"/>
    <w:rsid w:val="00280CB1"/>
    <w:rsid w:val="002A5908"/>
    <w:rsid w:val="002B32F9"/>
    <w:rsid w:val="002D3397"/>
    <w:rsid w:val="002D33FC"/>
    <w:rsid w:val="002E6F06"/>
    <w:rsid w:val="002F0981"/>
    <w:rsid w:val="002F34DE"/>
    <w:rsid w:val="002F662A"/>
    <w:rsid w:val="002F6CAA"/>
    <w:rsid w:val="003044FB"/>
    <w:rsid w:val="003162F5"/>
    <w:rsid w:val="00320093"/>
    <w:rsid w:val="00327F05"/>
    <w:rsid w:val="00330886"/>
    <w:rsid w:val="00333F96"/>
    <w:rsid w:val="00334100"/>
    <w:rsid w:val="003355AF"/>
    <w:rsid w:val="003411B5"/>
    <w:rsid w:val="00342440"/>
    <w:rsid w:val="0034528C"/>
    <w:rsid w:val="0034538B"/>
    <w:rsid w:val="003453CE"/>
    <w:rsid w:val="0034736F"/>
    <w:rsid w:val="00351592"/>
    <w:rsid w:val="0035289C"/>
    <w:rsid w:val="0035366D"/>
    <w:rsid w:val="00364880"/>
    <w:rsid w:val="00366E19"/>
    <w:rsid w:val="00374802"/>
    <w:rsid w:val="00377B0B"/>
    <w:rsid w:val="00385AB1"/>
    <w:rsid w:val="00387046"/>
    <w:rsid w:val="003932E9"/>
    <w:rsid w:val="0039566E"/>
    <w:rsid w:val="003968D6"/>
    <w:rsid w:val="003A1F50"/>
    <w:rsid w:val="003A4AAE"/>
    <w:rsid w:val="003A6146"/>
    <w:rsid w:val="003A735C"/>
    <w:rsid w:val="003B1974"/>
    <w:rsid w:val="003B363F"/>
    <w:rsid w:val="003C42BD"/>
    <w:rsid w:val="003D118B"/>
    <w:rsid w:val="003E46B6"/>
    <w:rsid w:val="003E6344"/>
    <w:rsid w:val="003E7C59"/>
    <w:rsid w:val="003F71D9"/>
    <w:rsid w:val="003F7F68"/>
    <w:rsid w:val="0040429B"/>
    <w:rsid w:val="00407997"/>
    <w:rsid w:val="004105FA"/>
    <w:rsid w:val="0042339B"/>
    <w:rsid w:val="0043208C"/>
    <w:rsid w:val="0043277D"/>
    <w:rsid w:val="0043294A"/>
    <w:rsid w:val="00433F4B"/>
    <w:rsid w:val="004361EE"/>
    <w:rsid w:val="004365A5"/>
    <w:rsid w:val="00443B2E"/>
    <w:rsid w:val="004448D5"/>
    <w:rsid w:val="00445A4C"/>
    <w:rsid w:val="00450D07"/>
    <w:rsid w:val="00452103"/>
    <w:rsid w:val="00454C4A"/>
    <w:rsid w:val="0045610F"/>
    <w:rsid w:val="00457AB6"/>
    <w:rsid w:val="0046023D"/>
    <w:rsid w:val="00465CDF"/>
    <w:rsid w:val="0046743C"/>
    <w:rsid w:val="00467BBD"/>
    <w:rsid w:val="00472F1B"/>
    <w:rsid w:val="004735BE"/>
    <w:rsid w:val="004805A8"/>
    <w:rsid w:val="00493E99"/>
    <w:rsid w:val="004A0BC2"/>
    <w:rsid w:val="004B201F"/>
    <w:rsid w:val="004B601B"/>
    <w:rsid w:val="004B7252"/>
    <w:rsid w:val="004C200C"/>
    <w:rsid w:val="004C22F0"/>
    <w:rsid w:val="004C5343"/>
    <w:rsid w:val="004C6C11"/>
    <w:rsid w:val="004D064B"/>
    <w:rsid w:val="004D0919"/>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13627"/>
    <w:rsid w:val="00527C75"/>
    <w:rsid w:val="00530028"/>
    <w:rsid w:val="00535B2F"/>
    <w:rsid w:val="00544FF7"/>
    <w:rsid w:val="00552C2A"/>
    <w:rsid w:val="0055663F"/>
    <w:rsid w:val="0056020B"/>
    <w:rsid w:val="00560ED9"/>
    <w:rsid w:val="00561D2B"/>
    <w:rsid w:val="005750E1"/>
    <w:rsid w:val="005753BD"/>
    <w:rsid w:val="005855F5"/>
    <w:rsid w:val="005900A0"/>
    <w:rsid w:val="00596D83"/>
    <w:rsid w:val="005A1173"/>
    <w:rsid w:val="005A5478"/>
    <w:rsid w:val="005A61D5"/>
    <w:rsid w:val="005B0400"/>
    <w:rsid w:val="005B4D1D"/>
    <w:rsid w:val="005C6DE0"/>
    <w:rsid w:val="005C6E25"/>
    <w:rsid w:val="005D354D"/>
    <w:rsid w:val="005D518E"/>
    <w:rsid w:val="005E343F"/>
    <w:rsid w:val="005E6D6A"/>
    <w:rsid w:val="005E6F2F"/>
    <w:rsid w:val="005E7DFF"/>
    <w:rsid w:val="005F1B66"/>
    <w:rsid w:val="005F5848"/>
    <w:rsid w:val="005F675A"/>
    <w:rsid w:val="005F6795"/>
    <w:rsid w:val="005F787F"/>
    <w:rsid w:val="00606F88"/>
    <w:rsid w:val="006075FB"/>
    <w:rsid w:val="006259EA"/>
    <w:rsid w:val="00625B40"/>
    <w:rsid w:val="00627327"/>
    <w:rsid w:val="006301AF"/>
    <w:rsid w:val="006353C9"/>
    <w:rsid w:val="00643CC8"/>
    <w:rsid w:val="00650AE1"/>
    <w:rsid w:val="00650B27"/>
    <w:rsid w:val="0066255F"/>
    <w:rsid w:val="00663641"/>
    <w:rsid w:val="00665A3C"/>
    <w:rsid w:val="0067365C"/>
    <w:rsid w:val="006852BB"/>
    <w:rsid w:val="006853D7"/>
    <w:rsid w:val="0069287E"/>
    <w:rsid w:val="006967B2"/>
    <w:rsid w:val="006A3DD9"/>
    <w:rsid w:val="006C09B7"/>
    <w:rsid w:val="006C34B5"/>
    <w:rsid w:val="006C3FEA"/>
    <w:rsid w:val="006C59C8"/>
    <w:rsid w:val="006E0362"/>
    <w:rsid w:val="006E1BCD"/>
    <w:rsid w:val="006E3B04"/>
    <w:rsid w:val="006E482C"/>
    <w:rsid w:val="006F0C40"/>
    <w:rsid w:val="006F2898"/>
    <w:rsid w:val="006F34EA"/>
    <w:rsid w:val="006F3F63"/>
    <w:rsid w:val="006F5DA8"/>
    <w:rsid w:val="0070624F"/>
    <w:rsid w:val="007072FC"/>
    <w:rsid w:val="0070755E"/>
    <w:rsid w:val="00707E8D"/>
    <w:rsid w:val="0071171C"/>
    <w:rsid w:val="00714C12"/>
    <w:rsid w:val="0072321B"/>
    <w:rsid w:val="0072672D"/>
    <w:rsid w:val="00726EA6"/>
    <w:rsid w:val="00733D6F"/>
    <w:rsid w:val="00740F4C"/>
    <w:rsid w:val="00742DE3"/>
    <w:rsid w:val="0074527E"/>
    <w:rsid w:val="007503FE"/>
    <w:rsid w:val="007505D1"/>
    <w:rsid w:val="00753767"/>
    <w:rsid w:val="0075440C"/>
    <w:rsid w:val="00754C89"/>
    <w:rsid w:val="00763500"/>
    <w:rsid w:val="0076383E"/>
    <w:rsid w:val="00765ADB"/>
    <w:rsid w:val="007662DF"/>
    <w:rsid w:val="00767D8A"/>
    <w:rsid w:val="00772954"/>
    <w:rsid w:val="00774E5C"/>
    <w:rsid w:val="00775D8F"/>
    <w:rsid w:val="007809EB"/>
    <w:rsid w:val="00786082"/>
    <w:rsid w:val="0078738F"/>
    <w:rsid w:val="00791301"/>
    <w:rsid w:val="00796EAF"/>
    <w:rsid w:val="007A0BD1"/>
    <w:rsid w:val="007B611D"/>
    <w:rsid w:val="007C480A"/>
    <w:rsid w:val="007C4FB9"/>
    <w:rsid w:val="007C5F54"/>
    <w:rsid w:val="007C707C"/>
    <w:rsid w:val="007D21AB"/>
    <w:rsid w:val="007D3388"/>
    <w:rsid w:val="007E4EF4"/>
    <w:rsid w:val="007E5FA5"/>
    <w:rsid w:val="007E6CBC"/>
    <w:rsid w:val="007F260D"/>
    <w:rsid w:val="00811730"/>
    <w:rsid w:val="008139DC"/>
    <w:rsid w:val="00824762"/>
    <w:rsid w:val="00827B3B"/>
    <w:rsid w:val="008303EE"/>
    <w:rsid w:val="00830CC9"/>
    <w:rsid w:val="00832967"/>
    <w:rsid w:val="0083482D"/>
    <w:rsid w:val="008348CA"/>
    <w:rsid w:val="00845402"/>
    <w:rsid w:val="00851DE3"/>
    <w:rsid w:val="00855976"/>
    <w:rsid w:val="00855CE5"/>
    <w:rsid w:val="00873C89"/>
    <w:rsid w:val="00875A1A"/>
    <w:rsid w:val="00877B6C"/>
    <w:rsid w:val="00877CA0"/>
    <w:rsid w:val="00885275"/>
    <w:rsid w:val="00886F9E"/>
    <w:rsid w:val="00896454"/>
    <w:rsid w:val="00897067"/>
    <w:rsid w:val="00897895"/>
    <w:rsid w:val="008A7E4E"/>
    <w:rsid w:val="008B3D40"/>
    <w:rsid w:val="008B47AF"/>
    <w:rsid w:val="008B523F"/>
    <w:rsid w:val="008C1365"/>
    <w:rsid w:val="008C28CB"/>
    <w:rsid w:val="008D617C"/>
    <w:rsid w:val="008D6266"/>
    <w:rsid w:val="008E1718"/>
    <w:rsid w:val="008E1934"/>
    <w:rsid w:val="008E6066"/>
    <w:rsid w:val="008E6BA4"/>
    <w:rsid w:val="008F7DCA"/>
    <w:rsid w:val="00901505"/>
    <w:rsid w:val="00906BA9"/>
    <w:rsid w:val="00911626"/>
    <w:rsid w:val="00912303"/>
    <w:rsid w:val="00914064"/>
    <w:rsid w:val="00916F6D"/>
    <w:rsid w:val="00916F9D"/>
    <w:rsid w:val="00923F64"/>
    <w:rsid w:val="009319C6"/>
    <w:rsid w:val="009355D5"/>
    <w:rsid w:val="00935E08"/>
    <w:rsid w:val="009437EC"/>
    <w:rsid w:val="00943AC2"/>
    <w:rsid w:val="00957C44"/>
    <w:rsid w:val="00961C39"/>
    <w:rsid w:val="00961F5E"/>
    <w:rsid w:val="009644E8"/>
    <w:rsid w:val="00965FBA"/>
    <w:rsid w:val="009704D0"/>
    <w:rsid w:val="0097367C"/>
    <w:rsid w:val="009819DD"/>
    <w:rsid w:val="009830EF"/>
    <w:rsid w:val="00983F23"/>
    <w:rsid w:val="00992E9B"/>
    <w:rsid w:val="00994D44"/>
    <w:rsid w:val="00997C0B"/>
    <w:rsid w:val="009A2115"/>
    <w:rsid w:val="009A6606"/>
    <w:rsid w:val="009B0C90"/>
    <w:rsid w:val="009B1FE0"/>
    <w:rsid w:val="009B2CE8"/>
    <w:rsid w:val="009B31CE"/>
    <w:rsid w:val="009B3701"/>
    <w:rsid w:val="009B3B09"/>
    <w:rsid w:val="009B48F0"/>
    <w:rsid w:val="009C2215"/>
    <w:rsid w:val="009C3964"/>
    <w:rsid w:val="009C415C"/>
    <w:rsid w:val="009D2F85"/>
    <w:rsid w:val="009D5BDC"/>
    <w:rsid w:val="009D5E49"/>
    <w:rsid w:val="009D5F83"/>
    <w:rsid w:val="009D73E4"/>
    <w:rsid w:val="009E009B"/>
    <w:rsid w:val="009F2413"/>
    <w:rsid w:val="009F55A0"/>
    <w:rsid w:val="009F63C9"/>
    <w:rsid w:val="00A000F9"/>
    <w:rsid w:val="00A01D6D"/>
    <w:rsid w:val="00A03460"/>
    <w:rsid w:val="00A1249C"/>
    <w:rsid w:val="00A12650"/>
    <w:rsid w:val="00A22174"/>
    <w:rsid w:val="00A32F52"/>
    <w:rsid w:val="00A34B7A"/>
    <w:rsid w:val="00A46974"/>
    <w:rsid w:val="00A56F54"/>
    <w:rsid w:val="00A61B5A"/>
    <w:rsid w:val="00A61E18"/>
    <w:rsid w:val="00A668E0"/>
    <w:rsid w:val="00A67DBF"/>
    <w:rsid w:val="00A71770"/>
    <w:rsid w:val="00A71960"/>
    <w:rsid w:val="00A72009"/>
    <w:rsid w:val="00A74467"/>
    <w:rsid w:val="00A804EE"/>
    <w:rsid w:val="00A80A50"/>
    <w:rsid w:val="00A829D3"/>
    <w:rsid w:val="00A835F2"/>
    <w:rsid w:val="00A85BD3"/>
    <w:rsid w:val="00A95FD3"/>
    <w:rsid w:val="00A96B69"/>
    <w:rsid w:val="00A978C8"/>
    <w:rsid w:val="00AA15C0"/>
    <w:rsid w:val="00AA53EC"/>
    <w:rsid w:val="00AB4754"/>
    <w:rsid w:val="00AC1923"/>
    <w:rsid w:val="00AC313C"/>
    <w:rsid w:val="00AD632A"/>
    <w:rsid w:val="00AD7F1A"/>
    <w:rsid w:val="00AE4A70"/>
    <w:rsid w:val="00AE667B"/>
    <w:rsid w:val="00AF369C"/>
    <w:rsid w:val="00AF3C12"/>
    <w:rsid w:val="00AF67E1"/>
    <w:rsid w:val="00B01390"/>
    <w:rsid w:val="00B01AF7"/>
    <w:rsid w:val="00B0277A"/>
    <w:rsid w:val="00B05D1F"/>
    <w:rsid w:val="00B11A1F"/>
    <w:rsid w:val="00B13CC2"/>
    <w:rsid w:val="00B13EEB"/>
    <w:rsid w:val="00B159A5"/>
    <w:rsid w:val="00B2017A"/>
    <w:rsid w:val="00B20497"/>
    <w:rsid w:val="00B21F88"/>
    <w:rsid w:val="00B24D03"/>
    <w:rsid w:val="00B30BD2"/>
    <w:rsid w:val="00B30FBE"/>
    <w:rsid w:val="00B3636D"/>
    <w:rsid w:val="00B3768E"/>
    <w:rsid w:val="00B377F3"/>
    <w:rsid w:val="00B40912"/>
    <w:rsid w:val="00B42D02"/>
    <w:rsid w:val="00B51EAE"/>
    <w:rsid w:val="00B560D3"/>
    <w:rsid w:val="00B60F53"/>
    <w:rsid w:val="00B64092"/>
    <w:rsid w:val="00B72CF7"/>
    <w:rsid w:val="00B856CB"/>
    <w:rsid w:val="00B859B1"/>
    <w:rsid w:val="00B85B8C"/>
    <w:rsid w:val="00B90D08"/>
    <w:rsid w:val="00B95739"/>
    <w:rsid w:val="00B95AD2"/>
    <w:rsid w:val="00B96880"/>
    <w:rsid w:val="00BA0CD2"/>
    <w:rsid w:val="00BA40B6"/>
    <w:rsid w:val="00BA500C"/>
    <w:rsid w:val="00BB14FD"/>
    <w:rsid w:val="00BB25B0"/>
    <w:rsid w:val="00BB2EB3"/>
    <w:rsid w:val="00BB34A2"/>
    <w:rsid w:val="00BB54ED"/>
    <w:rsid w:val="00BB5C33"/>
    <w:rsid w:val="00BB5E54"/>
    <w:rsid w:val="00BC08F7"/>
    <w:rsid w:val="00BC16EB"/>
    <w:rsid w:val="00BC42CC"/>
    <w:rsid w:val="00BE1653"/>
    <w:rsid w:val="00BE3204"/>
    <w:rsid w:val="00BE415E"/>
    <w:rsid w:val="00BF2FAD"/>
    <w:rsid w:val="00C026C6"/>
    <w:rsid w:val="00C1106C"/>
    <w:rsid w:val="00C174E4"/>
    <w:rsid w:val="00C2204F"/>
    <w:rsid w:val="00C35EF5"/>
    <w:rsid w:val="00C40C79"/>
    <w:rsid w:val="00C417F5"/>
    <w:rsid w:val="00C425C9"/>
    <w:rsid w:val="00C50B43"/>
    <w:rsid w:val="00C5433C"/>
    <w:rsid w:val="00C54D9F"/>
    <w:rsid w:val="00C6182C"/>
    <w:rsid w:val="00C648EB"/>
    <w:rsid w:val="00C673A0"/>
    <w:rsid w:val="00C71412"/>
    <w:rsid w:val="00C74B50"/>
    <w:rsid w:val="00C76077"/>
    <w:rsid w:val="00C76351"/>
    <w:rsid w:val="00C77177"/>
    <w:rsid w:val="00C80852"/>
    <w:rsid w:val="00C81264"/>
    <w:rsid w:val="00C81AF8"/>
    <w:rsid w:val="00C85902"/>
    <w:rsid w:val="00C942CA"/>
    <w:rsid w:val="00CA2A3A"/>
    <w:rsid w:val="00CB1222"/>
    <w:rsid w:val="00CB2ECC"/>
    <w:rsid w:val="00CB36BC"/>
    <w:rsid w:val="00CB6F33"/>
    <w:rsid w:val="00CC1DE2"/>
    <w:rsid w:val="00CC5B8A"/>
    <w:rsid w:val="00CC5DD6"/>
    <w:rsid w:val="00CC70FF"/>
    <w:rsid w:val="00CD2209"/>
    <w:rsid w:val="00CD3F9B"/>
    <w:rsid w:val="00CD7F05"/>
    <w:rsid w:val="00CE10E3"/>
    <w:rsid w:val="00CE2933"/>
    <w:rsid w:val="00CE38BF"/>
    <w:rsid w:val="00CE660D"/>
    <w:rsid w:val="00CE6712"/>
    <w:rsid w:val="00CE7A39"/>
    <w:rsid w:val="00CF4138"/>
    <w:rsid w:val="00CF433E"/>
    <w:rsid w:val="00D043B5"/>
    <w:rsid w:val="00D04721"/>
    <w:rsid w:val="00D04DD7"/>
    <w:rsid w:val="00D10919"/>
    <w:rsid w:val="00D128E8"/>
    <w:rsid w:val="00D14A04"/>
    <w:rsid w:val="00D16731"/>
    <w:rsid w:val="00D200D9"/>
    <w:rsid w:val="00D202EB"/>
    <w:rsid w:val="00D21089"/>
    <w:rsid w:val="00D21934"/>
    <w:rsid w:val="00D21BB8"/>
    <w:rsid w:val="00D26945"/>
    <w:rsid w:val="00D3518B"/>
    <w:rsid w:val="00D42B37"/>
    <w:rsid w:val="00D44E60"/>
    <w:rsid w:val="00D53F42"/>
    <w:rsid w:val="00D54CDA"/>
    <w:rsid w:val="00D61049"/>
    <w:rsid w:val="00D636A0"/>
    <w:rsid w:val="00D64D10"/>
    <w:rsid w:val="00D65923"/>
    <w:rsid w:val="00D70A6F"/>
    <w:rsid w:val="00D73FD5"/>
    <w:rsid w:val="00D74E33"/>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312C"/>
    <w:rsid w:val="00DE679D"/>
    <w:rsid w:val="00DF1FBB"/>
    <w:rsid w:val="00DF2E30"/>
    <w:rsid w:val="00DF4A87"/>
    <w:rsid w:val="00E00B76"/>
    <w:rsid w:val="00E03F9E"/>
    <w:rsid w:val="00E04FEE"/>
    <w:rsid w:val="00E12220"/>
    <w:rsid w:val="00E12A63"/>
    <w:rsid w:val="00E13C83"/>
    <w:rsid w:val="00E1493E"/>
    <w:rsid w:val="00E16659"/>
    <w:rsid w:val="00E17672"/>
    <w:rsid w:val="00E206AE"/>
    <w:rsid w:val="00E21ABA"/>
    <w:rsid w:val="00E25878"/>
    <w:rsid w:val="00E25D7C"/>
    <w:rsid w:val="00E302C4"/>
    <w:rsid w:val="00E323E9"/>
    <w:rsid w:val="00E364FF"/>
    <w:rsid w:val="00E3738D"/>
    <w:rsid w:val="00E42130"/>
    <w:rsid w:val="00E44E1D"/>
    <w:rsid w:val="00E47A60"/>
    <w:rsid w:val="00E51005"/>
    <w:rsid w:val="00E51F22"/>
    <w:rsid w:val="00E70A39"/>
    <w:rsid w:val="00E730AC"/>
    <w:rsid w:val="00E740F5"/>
    <w:rsid w:val="00E75411"/>
    <w:rsid w:val="00E7577F"/>
    <w:rsid w:val="00E7584A"/>
    <w:rsid w:val="00E81928"/>
    <w:rsid w:val="00E8213C"/>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37BE"/>
    <w:rsid w:val="00EF0DF9"/>
    <w:rsid w:val="00EF1431"/>
    <w:rsid w:val="00EF2C08"/>
    <w:rsid w:val="00EF41C3"/>
    <w:rsid w:val="00EF580A"/>
    <w:rsid w:val="00F05B00"/>
    <w:rsid w:val="00F14EC1"/>
    <w:rsid w:val="00F1595C"/>
    <w:rsid w:val="00F20242"/>
    <w:rsid w:val="00F2154D"/>
    <w:rsid w:val="00F2491D"/>
    <w:rsid w:val="00F25A72"/>
    <w:rsid w:val="00F31F82"/>
    <w:rsid w:val="00F36315"/>
    <w:rsid w:val="00F36F6F"/>
    <w:rsid w:val="00F42FB8"/>
    <w:rsid w:val="00F5140E"/>
    <w:rsid w:val="00F52DF9"/>
    <w:rsid w:val="00F56FAA"/>
    <w:rsid w:val="00F627A1"/>
    <w:rsid w:val="00F65245"/>
    <w:rsid w:val="00F655AB"/>
    <w:rsid w:val="00F668D3"/>
    <w:rsid w:val="00F6725C"/>
    <w:rsid w:val="00F71B44"/>
    <w:rsid w:val="00F866B4"/>
    <w:rsid w:val="00F92EEE"/>
    <w:rsid w:val="00F92F86"/>
    <w:rsid w:val="00F94A69"/>
    <w:rsid w:val="00FA251A"/>
    <w:rsid w:val="00FB00AC"/>
    <w:rsid w:val="00FB0718"/>
    <w:rsid w:val="00FB1846"/>
    <w:rsid w:val="00FB3478"/>
    <w:rsid w:val="00FB4976"/>
    <w:rsid w:val="00FB4F24"/>
    <w:rsid w:val="00FC0508"/>
    <w:rsid w:val="00FC072F"/>
    <w:rsid w:val="00FC2D86"/>
    <w:rsid w:val="00FC3EC6"/>
    <w:rsid w:val="00FC5C63"/>
    <w:rsid w:val="00FD0EDE"/>
    <w:rsid w:val="00FD409A"/>
    <w:rsid w:val="00FD5F49"/>
    <w:rsid w:val="00FD62C8"/>
    <w:rsid w:val="00FD6AE0"/>
    <w:rsid w:val="00FF2A13"/>
    <w:rsid w:val="00FF3A46"/>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AE7F5D"/>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character" w:styleId="Emphasis">
    <w:name w:val="Emphasis"/>
    <w:basedOn w:val="DefaultParagraphFont"/>
    <w:uiPriority w:val="20"/>
    <w:qFormat/>
    <w:rsid w:val="00460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Kernel_(compu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rating_system" TargetMode="External"/><Relationship Id="rId5" Type="http://schemas.openxmlformats.org/officeDocument/2006/relationships/webSettings" Target="webSettings.xml"/><Relationship Id="rId15" Type="http://schemas.openxmlformats.org/officeDocument/2006/relationships/hyperlink" Target="https://en.wikipedia.org/wiki/Thread_(computer_science)" TargetMode="External"/><Relationship Id="rId10" Type="http://schemas.openxmlformats.org/officeDocument/2006/relationships/hyperlink" Target="https://en.wikipedia.org/wiki/Kernel_(compu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944F-7E7A-4EDF-841F-3CE71538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21</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Shubham Agarwal</cp:lastModifiedBy>
  <cp:revision>56</cp:revision>
  <dcterms:created xsi:type="dcterms:W3CDTF">2017-06-30T06:07:00Z</dcterms:created>
  <dcterms:modified xsi:type="dcterms:W3CDTF">2019-08-28T16:39:00Z</dcterms:modified>
</cp:coreProperties>
</file>